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26"/>
        <w:gridCol w:w="3680"/>
      </w:tblGrid>
      <w:tr w:rsidR="00384762" w14:paraId="31FA0223" w14:textId="77777777">
        <w:trPr>
          <w:trHeight w:val="16198"/>
          <w:tblCellSpacing w:w="0" w:type="dxa"/>
          <w:hidden/>
        </w:trPr>
        <w:tc>
          <w:tcPr>
            <w:tcW w:w="82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A0178" w14:textId="77777777" w:rsidR="00384762" w:rsidRDefault="003508AD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31FA0179" w14:textId="1CD6A5C5" w:rsidR="00384762" w:rsidRDefault="003508AD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Accomplished Senior Solution Architect with a proven track record at ValueMomentum Software Services Pvt Limited, </w:t>
            </w:r>
            <w:r w:rsidR="0065320E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with an overall 18+ years of IT experience</w:t>
            </w:r>
            <w:r w:rsidR="008C70F1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,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enhancing scalability and reducing costs through cloud migration and microservices. Expert in AWS Solution Architect and fostering cross-functional collaboration. Excelled in technical leadership, significantly improving system integration and stakeholder communication.</w:t>
            </w:r>
            <w:r w:rsidR="00A36ED8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Recently acquired credentials to take part in EA using TOGAF</w:t>
            </w:r>
            <w:r w:rsidR="00B96D4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opportunities.</w:t>
            </w:r>
          </w:p>
          <w:p w14:paraId="31FA017A" w14:textId="77777777" w:rsidR="00384762" w:rsidRDefault="003508A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31FA017B" w14:textId="77777777" w:rsidR="00384762" w:rsidRDefault="003508AD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2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Work History</w:t>
            </w:r>
          </w:p>
          <w:p w14:paraId="31FA017C" w14:textId="77777777" w:rsidR="00384762" w:rsidRDefault="003508AD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left-boxexperience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87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7D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7E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7F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80" w14:textId="77777777" w:rsidR="00384762" w:rsidRDefault="003508AD">
                  <w:pPr>
                    <w:pStyle w:val="divdocumentleft-boxsectionexperiencesinglecolumnpaddedline"/>
                    <w:spacing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Solution Architect</w:t>
                  </w:r>
                </w:p>
                <w:p w14:paraId="31FA0181" w14:textId="77777777" w:rsidR="00384762" w:rsidRDefault="003508AD">
                  <w:pPr>
                    <w:pStyle w:val="divdocumentleft-boxsectionexperiencesinglecolumnpaddedline"/>
                    <w:spacing w:before="80"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ValueMomentum Software Services Pvt Limited, Hyderabad</w:t>
                  </w:r>
                </w:p>
                <w:p w14:paraId="41AE3FFB" w14:textId="1F97F9F7" w:rsidR="00CE79BB" w:rsidRDefault="00CE79B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Majorly worked on P&amp;C Insurance domain.</w:t>
                  </w:r>
                </w:p>
                <w:p w14:paraId="31FA0182" w14:textId="49EFE809" w:rsidR="00384762" w:rsidRDefault="00CC774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Provided solution</w:t>
                  </w:r>
                  <w:r w:rsidR="00CE79B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</w:t>
                  </w:r>
                  <w:r w:rsidR="003508AD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Upgrad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</w:t>
                  </w:r>
                  <w:r w:rsidR="003508AD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monolith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/legacy</w:t>
                  </w:r>
                  <w:r w:rsidR="003508AD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microservices resulting in increased scalability and reduced operational costs</w:t>
                  </w:r>
                  <w:r w:rsidR="00CE79BB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optimized application performance through cloud migration strategies</w:t>
                  </w:r>
                </w:p>
                <w:p w14:paraId="2B9BA065" w14:textId="064CF99E" w:rsidR="00870A51" w:rsidRDefault="00870A51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Proposed and guided implementation teams on successfully migrating services from MuleSoft to Cloud Platform using Spring Boot, Containerization, AWS ECS fargate, Lambda functions</w:t>
                  </w:r>
                </w:p>
                <w:p w14:paraId="7A1262D0" w14:textId="488C9946" w:rsidR="000A2EDF" w:rsidRDefault="000A2EDF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Successfully </w:t>
                  </w:r>
                  <w:r w:rsidR="00CC774F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proposed cloud native solutions for App Modernization and migration</w:t>
                  </w:r>
                  <w:r w:rsidR="001A2996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by leveraging containerization and deployment to ECS, EKS and AKS platforms</w:t>
                  </w:r>
                  <w:r w:rsidR="00CC774F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 Guided delivery teams during implementation</w:t>
                  </w:r>
                </w:p>
                <w:p w14:paraId="16B2D5BE" w14:textId="5EA9B5FA" w:rsidR="00CE79BB" w:rsidRDefault="00CE79B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As a technical pre</w:t>
                  </w:r>
                  <w:r w:rsidR="00EC2A4F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sales consultant, worked on RFPs, Created POCs to prove that the solutions given are achievable to Customers</w:t>
                  </w:r>
                </w:p>
                <w:p w14:paraId="31FA0183" w14:textId="5632E89B" w:rsidR="00384762" w:rsidRDefault="003508AD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Collaborated with cross-functional teams to ensure seamless integration of new systems.</w:t>
                  </w:r>
                </w:p>
                <w:p w14:paraId="31FA0184" w14:textId="77777777" w:rsidR="00384762" w:rsidRDefault="003508AD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Aligned IT solutions with business objectives by collaborating closely with stakeholders to understand their unique needs and requirements.</w:t>
                  </w:r>
                </w:p>
                <w:p w14:paraId="31FA0185" w14:textId="77777777" w:rsidR="00384762" w:rsidRDefault="003508AD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Provided technical leadership during critical system migration projects, ensuring minimal downtime and seamless transitions for end-users.</w:t>
                  </w:r>
                </w:p>
                <w:p w14:paraId="31FA0186" w14:textId="77777777" w:rsidR="00384762" w:rsidRDefault="003508AD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Created detailed architecture documentation that facilitated effective communication among stakeholders throughout project lifecycles.</w:t>
                  </w:r>
                </w:p>
              </w:tc>
            </w:tr>
          </w:tbl>
          <w:p w14:paraId="31FA0188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9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89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8A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2021-09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8B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8C" w14:textId="77777777" w:rsidR="00384762" w:rsidRDefault="003508AD">
                  <w:pPr>
                    <w:pStyle w:val="divdocumentleft-boxsectionexperiencesinglecolumnpaddedline"/>
                    <w:spacing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Technical Lead</w:t>
                  </w:r>
                </w:p>
                <w:p w14:paraId="31FA018D" w14:textId="77777777" w:rsidR="00384762" w:rsidRDefault="003508AD">
                  <w:pPr>
                    <w:pStyle w:val="divdocumentleft-boxsectionexperiencesinglecolumnpaddedline"/>
                    <w:spacing w:before="80"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FIS Global, Hyderabad</w:t>
                  </w:r>
                </w:p>
                <w:p w14:paraId="31FA018E" w14:textId="77777777" w:rsidR="00384762" w:rsidRDefault="003508A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Managed team of 6 personnel focused on implementing resolutions and updates leveraging IBM DataPower.</w:t>
                  </w:r>
                </w:p>
                <w:p w14:paraId="31FA018F" w14:textId="77777777" w:rsidR="00384762" w:rsidRDefault="003508A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Established a positive work culture within the technical team through transparent communication channels and motivational leadership tactics.</w:t>
                  </w:r>
                </w:p>
                <w:p w14:paraId="31FA0190" w14:textId="77777777" w:rsidR="00384762" w:rsidRDefault="003508A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Mentored junior developers for improved coding skills and understanding of best practices, leading to increased overall code quality within the team.</w:t>
                  </w:r>
                </w:p>
                <w:p w14:paraId="31FA0191" w14:textId="77777777" w:rsidR="00384762" w:rsidRDefault="003508A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Collaborated with cross-functional teams to design and implement innovative technical solutions, fostering streamlined communication channels and efficient problem resolution.</w:t>
                  </w:r>
                </w:p>
                <w:p w14:paraId="31FA0192" w14:textId="77777777" w:rsidR="00384762" w:rsidRDefault="003508AD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strategic roadmaps for technology initiatives aligned with organizational goals while maintaining focus on resource allocation efficiency.</w:t>
                  </w:r>
                </w:p>
              </w:tc>
            </w:tr>
          </w:tbl>
          <w:p w14:paraId="31FA0194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experienceparagraph"/>
              <w:tblW w:w="8343" w:type="dxa"/>
              <w:tblCellSpacing w:w="0" w:type="dxa"/>
              <w:tblInd w:w="15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17"/>
              <w:gridCol w:w="1183"/>
              <w:gridCol w:w="117"/>
              <w:gridCol w:w="403"/>
              <w:gridCol w:w="117"/>
              <w:gridCol w:w="5989"/>
              <w:gridCol w:w="117"/>
            </w:tblGrid>
            <w:tr w:rsidR="00384762" w14:paraId="31FA019F" w14:textId="77777777" w:rsidTr="00935D70">
              <w:trPr>
                <w:gridAfter w:val="1"/>
                <w:wAfter w:w="117" w:type="dxa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95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96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2015-08</w:t>
                  </w:r>
                </w:p>
              </w:tc>
              <w:tc>
                <w:tcPr>
                  <w:tcW w:w="52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97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98" w14:textId="77777777" w:rsidR="00384762" w:rsidRDefault="003508AD">
                  <w:pPr>
                    <w:pStyle w:val="divdocumentleft-boxsectionexperiencesinglecolumnpaddedline"/>
                    <w:spacing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Consultant</w:t>
                  </w:r>
                </w:p>
                <w:p w14:paraId="31FA0199" w14:textId="77777777" w:rsidR="00384762" w:rsidRDefault="003508AD">
                  <w:pPr>
                    <w:pStyle w:val="divdocumentleft-boxsectionexperiencesinglecolumnpaddedline"/>
                    <w:spacing w:before="80" w:line="360" w:lineRule="atLeast"/>
                    <w:ind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Deloitte US India Offices, Hyderabad</w:t>
                  </w:r>
                </w:p>
                <w:p w14:paraId="31FA019A" w14:textId="77777777" w:rsidR="00384762" w:rsidRDefault="003508AD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Mentored junior consultants, helping them enhance their skills and contribute more effectively to projects.</w:t>
                  </w:r>
                </w:p>
                <w:p w14:paraId="31FA019B" w14:textId="77777777" w:rsidR="00384762" w:rsidRDefault="003508AD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Prioritized projects and project tasks depending upon key milestones and deadline dates.</w:t>
                  </w:r>
                </w:p>
                <w:p w14:paraId="31FA019C" w14:textId="77777777" w:rsidR="00384762" w:rsidRDefault="003508AD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Troubleshot issues by understanding issue, diagnosing root cause and coming up with effective solutions.</w:t>
                  </w:r>
                </w:p>
                <w:p w14:paraId="31FA019D" w14:textId="77777777" w:rsidR="00384762" w:rsidRDefault="003508AD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Collaborated with internal teams to develop customized solutions that addressed unique client needs.</w:t>
                  </w:r>
                </w:p>
                <w:p w14:paraId="31FA019E" w14:textId="77777777" w:rsidR="00384762" w:rsidRDefault="003508AD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20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Increased client satisfaction by providing tailored consulting services like developing HLD and LLD documents and effective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problem-solving strategies.</w:t>
                  </w:r>
                </w:p>
              </w:tc>
            </w:tr>
            <w:tr w:rsidR="00F26F06" w14:paraId="66D6A72B" w14:textId="77777777" w:rsidTr="00935D70">
              <w:trPr>
                <w:gridAfter w:val="1"/>
                <w:wAfter w:w="117" w:type="dxa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29D713AB" w14:textId="77777777" w:rsidR="00F26F06" w:rsidRDefault="00F26F06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B1A4BC2" w14:textId="77777777" w:rsidR="00F26F06" w:rsidRDefault="00F26F06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</w:tc>
              <w:tc>
                <w:tcPr>
                  <w:tcW w:w="52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AD913A3" w14:textId="77777777" w:rsidR="00F26F06" w:rsidRDefault="00F26F06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6106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74D33CF6" w14:textId="77777777" w:rsidR="00F26F06" w:rsidRDefault="00F26F06">
                  <w:pPr>
                    <w:pStyle w:val="divdocumentleft-boxsectionexperiencesinglecolumnpaddedline"/>
                    <w:spacing w:line="360" w:lineRule="atLeast"/>
                    <w:ind w:right="6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</w:tc>
            </w:tr>
            <w:tr w:rsidR="00F26F06" w14:paraId="0CF1D2C4" w14:textId="77777777" w:rsidTr="00935D70">
              <w:trPr>
                <w:gridBefore w:val="2"/>
                <w:wBefore w:w="417" w:type="dxa"/>
                <w:tblCellSpacing w:w="0" w:type="dxa"/>
              </w:trPr>
              <w:tc>
                <w:tcPr>
                  <w:tcW w:w="130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DABC18" w14:textId="6808CFA5" w:rsidR="00F26F06" w:rsidRDefault="00F26F06" w:rsidP="00B319D9">
                  <w:pPr>
                    <w:pStyle w:val="divdocumentleft-boxemptycellParagraph"/>
                    <w:spacing w:line="360" w:lineRule="atLeast"/>
                    <w:ind w:left="-3"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A6610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A6610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4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A6610A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6EA9A7" w14:textId="77777777" w:rsidR="00F26F06" w:rsidRDefault="00F26F06" w:rsidP="00935D70">
                  <w:pPr>
                    <w:pStyle w:val="divdocumentleft-boxemptycellParagraph"/>
                    <w:spacing w:line="360" w:lineRule="atLeast"/>
                    <w:ind w:left="142"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gridSpan w:val="2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6F49B4" w14:textId="62717C3E" w:rsidR="00F26F06" w:rsidRDefault="00F26F06" w:rsidP="00935D70">
                  <w:pPr>
                    <w:pStyle w:val="divdocumentleft-boxsectionexperiencesinglecolumnpaddedline"/>
                    <w:spacing w:line="360" w:lineRule="atLeast"/>
                    <w:ind w:left="142"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Associate</w:t>
                  </w:r>
                </w:p>
                <w:p w14:paraId="656B56A7" w14:textId="3FC95EE1" w:rsidR="00F26F06" w:rsidRDefault="00935D70" w:rsidP="00935D70">
                  <w:pPr>
                    <w:pStyle w:val="divdocumentleft-boxsectionexperiencesinglecolumnpaddedline"/>
                    <w:spacing w:before="80" w:line="360" w:lineRule="atLeast"/>
                    <w:ind w:left="142"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Cognizant Technology Solutions</w:t>
                  </w:r>
                  <w:r w:rsidR="00F26F06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Hyderabad</w:t>
                  </w:r>
                </w:p>
                <w:p w14:paraId="193E7A98" w14:textId="55DC9D3E" w:rsidR="00F26F06" w:rsidRDefault="00935D70" w:rsidP="00935D7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142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Worked for US Banking client as a </w:t>
                  </w:r>
                  <w:r w:rsidR="00A6610A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Java senior developer and for US Credit Card client as a IBM DataPower consultant</w:t>
                  </w:r>
                </w:p>
              </w:tc>
            </w:tr>
          </w:tbl>
          <w:p w14:paraId="2520F687" w14:textId="77777777" w:rsidR="00A6610A" w:rsidRDefault="003508A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tbl>
            <w:tblPr>
              <w:tblStyle w:val="divdocumentleft-boxexperienceparagraph"/>
              <w:tblW w:w="8343" w:type="dxa"/>
              <w:tblCellSpacing w:w="0" w:type="dxa"/>
              <w:tblInd w:w="567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1369"/>
              <w:gridCol w:w="547"/>
              <w:gridCol w:w="6427"/>
            </w:tblGrid>
            <w:tr w:rsidR="00A6610A" w14:paraId="10F44880" w14:textId="77777777" w:rsidTr="00A6610A">
              <w:trPr>
                <w:tblCellSpacing w:w="0" w:type="dxa"/>
              </w:trPr>
              <w:tc>
                <w:tcPr>
                  <w:tcW w:w="1369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9E640B" w14:textId="6A410844" w:rsidR="00A6610A" w:rsidRDefault="00A6610A" w:rsidP="00B319D9">
                  <w:pPr>
                    <w:pStyle w:val="divdocumentleft-boxemptycellParagraph"/>
                    <w:spacing w:line="360" w:lineRule="atLeast"/>
                    <w:ind w:left="-3"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B319D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0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</w:t>
                  </w:r>
                  <w:r w:rsidR="00B319D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</w:t>
                  </w:r>
                  <w:r w:rsidR="00B319D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-0</w:t>
                  </w:r>
                  <w:r w:rsidR="00B319D9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9</w:t>
                  </w:r>
                </w:p>
              </w:tc>
              <w:tc>
                <w:tcPr>
                  <w:tcW w:w="54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70F361" w14:textId="77777777" w:rsidR="00A6610A" w:rsidRDefault="00A6610A" w:rsidP="00A6610A">
                  <w:pPr>
                    <w:pStyle w:val="divdocumentleft-boxemptycellParagraph"/>
                    <w:spacing w:line="360" w:lineRule="atLeast"/>
                    <w:ind w:left="142"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27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35B3F7" w14:textId="7A32CD54" w:rsidR="00A6610A" w:rsidRDefault="00A6610A" w:rsidP="00A6610A">
                  <w:pPr>
                    <w:pStyle w:val="divdocumentleft-boxsectionexperiencesinglecolumnpaddedline"/>
                    <w:spacing w:line="360" w:lineRule="atLeast"/>
                    <w:ind w:left="142"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Senior Software Engineer</w:t>
                  </w:r>
                </w:p>
                <w:p w14:paraId="4A4601DE" w14:textId="77777777" w:rsidR="00A6610A" w:rsidRDefault="00A6610A" w:rsidP="00A6610A">
                  <w:pPr>
                    <w:pStyle w:val="divdocumentleft-boxsectionexperiencesinglecolumnpaddedline"/>
                    <w:spacing w:before="80" w:line="360" w:lineRule="atLeast"/>
                    <w:ind w:left="142" w:right="6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Cognizant Technology Solutions, Hyderabad</w:t>
                  </w:r>
                </w:p>
                <w:p w14:paraId="7AC2744B" w14:textId="77777777" w:rsidR="00A6610A" w:rsidRDefault="00A6610A" w:rsidP="00A6610A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142" w:right="600" w:hanging="281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Worked for US Banking client as a Java senior developer and for US Credit Card client as a IBM DataPower consultant</w:t>
                  </w:r>
                </w:p>
              </w:tc>
            </w:tr>
          </w:tbl>
          <w:p w14:paraId="31FA01A0" w14:textId="6BF4B06B" w:rsidR="00384762" w:rsidRDefault="00384762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31FA01A1" w14:textId="77777777" w:rsidR="00384762" w:rsidRDefault="003508AD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2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Education</w:t>
            </w:r>
          </w:p>
          <w:p w14:paraId="31FA01A2" w14:textId="77777777" w:rsidR="00384762" w:rsidRDefault="003508AD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parentContainerleft-box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A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3" w14:textId="77777777" w:rsidR="00384762" w:rsidRDefault="003508AD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4" w14:textId="77777777" w:rsidR="00384762" w:rsidRDefault="003508AD">
                  <w:pPr>
                    <w:pStyle w:val="divdocumentleft-boxemptycellParagraph"/>
                    <w:spacing w:line="360" w:lineRule="atLeast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2005-01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5" w14:textId="77777777" w:rsidR="00384762" w:rsidRDefault="003508AD">
                  <w:pPr>
                    <w:pStyle w:val="divdocumentleft-boxemptycellParagraph"/>
                    <w:spacing w:line="36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6" w14:textId="77777777" w:rsidR="00384762" w:rsidRDefault="003508AD">
                  <w:pPr>
                    <w:pStyle w:val="divdocumentleft-boxsectioneducationsinglecolumnpaddedline"/>
                    <w:spacing w:after="80"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B.Tech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 And Information Technology</w:t>
                  </w:r>
                </w:p>
                <w:p w14:paraId="31FA01A7" w14:textId="77777777" w:rsidR="00384762" w:rsidRDefault="003508AD">
                  <w:pPr>
                    <w:pStyle w:val="divdocumentleft-boxsectioneducationsinglecolumnpaddedline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VNR Vignana Jyothi Institute of Engineering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1FA01A9" w14:textId="77777777" w:rsidR="00384762" w:rsidRDefault="003508A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31FA01AA" w14:textId="77777777" w:rsidR="00384762" w:rsidRDefault="003508AD">
            <w:pPr>
              <w:pStyle w:val="divdocumentleft-boxsectiontitle"/>
              <w:pBdr>
                <w:top w:val="single" w:sz="8" w:space="5" w:color="D5D6D6"/>
                <w:left w:val="none" w:sz="0" w:space="0" w:color="auto"/>
                <w:bottom w:val="single" w:sz="8" w:space="5" w:color="D5D6D6"/>
                <w:right w:val="none" w:sz="0" w:space="0" w:color="auto"/>
              </w:pBdr>
              <w:spacing w:after="200" w:line="22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  <w:sz w:val="32"/>
                <w:szCs w:val="32"/>
              </w:rPr>
              <w:t>Certifications</w:t>
            </w:r>
          </w:p>
          <w:p w14:paraId="31FA01AB" w14:textId="77777777" w:rsidR="00384762" w:rsidRDefault="003508AD">
            <w:pPr>
              <w:pStyle w:val="headinggapdiv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 </w:t>
            </w: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B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C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D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E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AF" w14:textId="77777777" w:rsidR="00384762" w:rsidRDefault="003508AD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TOGAF v10 Practitioner</w:t>
                  </w:r>
                </w:p>
              </w:tc>
            </w:tr>
          </w:tbl>
          <w:p w14:paraId="31FA01B1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B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2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3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4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5" w14:textId="77777777" w:rsidR="00384762" w:rsidRDefault="003508AD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TOGAF v10 Foundation</w:t>
                  </w:r>
                </w:p>
              </w:tc>
            </w:tr>
          </w:tbl>
          <w:p w14:paraId="31FA01B7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EE4C6E" w14:paraId="779ADA53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6235A093" w14:textId="77777777" w:rsidR="00EE4C6E" w:rsidRDefault="00EE4C6E" w:rsidP="00EE4C6E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E5E0464" w14:textId="4D382C64" w:rsidR="00EE4C6E" w:rsidRDefault="00EE4C6E" w:rsidP="00EE4C6E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2024-10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37DB33C4" w14:textId="7F0BC56D" w:rsidR="00EE4C6E" w:rsidRDefault="00EE4C6E" w:rsidP="00EE4C6E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6F5DABF5" w14:textId="01A1E348" w:rsidR="00EE4C6E" w:rsidRDefault="00EE4C6E" w:rsidP="00EE4C6E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Generative AI Overview for Project Managers</w:t>
                  </w:r>
                </w:p>
              </w:tc>
            </w:tr>
            <w:tr w:rsidR="00384762" w14:paraId="31FA01BC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8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9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A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B" w14:textId="16F9A77F" w:rsidR="00384762" w:rsidRDefault="003508AD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</w:t>
                  </w:r>
                  <w:r w:rsidR="000D7CF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ertified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</w:t>
                  </w:r>
                  <w:r w:rsidR="000D7CF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ubernetes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D7CF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pplication </w:t>
                  </w: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="000D7CFC"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eveloper</w:t>
                  </w:r>
                </w:p>
              </w:tc>
            </w:tr>
          </w:tbl>
          <w:p w14:paraId="31FA01BD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C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E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BF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2024-04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0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1" w14:textId="77777777" w:rsidR="00384762" w:rsidRDefault="003508AD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MuleSoft Certified Integration Architect</w:t>
                  </w:r>
                </w:p>
              </w:tc>
            </w:tr>
          </w:tbl>
          <w:p w14:paraId="31FA01C3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106"/>
            </w:tblGrid>
            <w:tr w:rsidR="00384762" w14:paraId="31FA01C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4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5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6" w14:textId="77777777" w:rsidR="00384762" w:rsidRDefault="003508AD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10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7" w14:textId="77777777" w:rsidR="00384762" w:rsidRDefault="003508AD">
                  <w:pPr>
                    <w:pStyle w:val="p"/>
                    <w:spacing w:line="360" w:lineRule="atLeast"/>
                    <w:ind w:right="30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AWS Certified Solution Architect - Associate</w:t>
                  </w:r>
                </w:p>
              </w:tc>
            </w:tr>
          </w:tbl>
          <w:p w14:paraId="31FA01C9" w14:textId="77777777" w:rsidR="00384762" w:rsidRDefault="00384762">
            <w:pPr>
              <w:rPr>
                <w:vanish/>
              </w:rPr>
            </w:pPr>
          </w:p>
          <w:tbl>
            <w:tblPr>
              <w:tblStyle w:val="divdocumentleft-boxcertificationparagraph"/>
              <w:tblW w:w="0" w:type="auto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300"/>
            </w:tblGrid>
            <w:tr w:rsidR="00EE4C6E" w14:paraId="31FA01CE" w14:textId="77777777" w:rsidTr="00EE4C6E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CA" w14:textId="77777777" w:rsidR="00EE4C6E" w:rsidRDefault="00EE4C6E">
                  <w:pPr>
                    <w:pStyle w:val="divdocumentleft-boxemptycellParagraph"/>
                    <w:spacing w:line="360" w:lineRule="atLeast"/>
                    <w:ind w:right="300"/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</w:tr>
          </w:tbl>
          <w:p w14:paraId="31FA01CF" w14:textId="77777777" w:rsidR="00384762" w:rsidRDefault="00384762">
            <w:pPr>
              <w:pStyle w:val="divdocumentleft-boxParagraph"/>
              <w:spacing w:line="360" w:lineRule="atLeast"/>
              <w:textAlignment w:val="auto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31FA01D0" w14:textId="77777777" w:rsidR="00384762" w:rsidRDefault="003508AD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lastRenderedPageBreak/>
              <w:t> </w:t>
            </w:r>
          </w:p>
          <w:p w14:paraId="31FA01D3" w14:textId="77777777" w:rsidR="00384762" w:rsidRDefault="003508AD">
            <w:pPr>
              <w:pStyle w:val="divdocumentright-boxname"/>
              <w:spacing w:line="63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</w:rPr>
              <w:t>Divakar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pacing w:val="4"/>
                <w:sz w:val="56"/>
                <w:szCs w:val="56"/>
              </w:rPr>
              <w:t>Kadupu</w:t>
            </w:r>
          </w:p>
          <w:p w14:paraId="31FA01D4" w14:textId="77777777" w:rsidR="00384762" w:rsidRDefault="003508AD">
            <w:pPr>
              <w:pStyle w:val="documentresumeTitle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Senior Solution Architect</w:t>
            </w:r>
          </w:p>
          <w:p w14:paraId="31FA01D5" w14:textId="77777777" w:rsidR="00384762" w:rsidRDefault="003508AD">
            <w:pPr>
              <w:pStyle w:val="divdocumentSECTIONCNTC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84762" w14:paraId="31FA01D7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80" w:type="dxa"/>
                    <w:right w:w="80" w:type="dxa"/>
                  </w:tcMar>
                  <w:vAlign w:val="center"/>
                  <w:hideMark/>
                </w:tcPr>
                <w:p w14:paraId="31FA01D6" w14:textId="77777777" w:rsidR="00384762" w:rsidRDefault="003508AD">
                  <w:pPr>
                    <w:pStyle w:val="divdocumentright-boxdivheadingdivsectiontitleParagraph"/>
                    <w:spacing w:line="220" w:lineRule="atLeast"/>
                    <w:ind w:left="240" w:right="240"/>
                    <w:textAlignment w:val="center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Contact</w:t>
                  </w:r>
                </w:p>
              </w:tc>
            </w:tr>
          </w:tbl>
          <w:p w14:paraId="31FA01D8" w14:textId="77777777" w:rsidR="00384762" w:rsidRDefault="003508A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1FA01D9" w14:textId="77777777" w:rsidR="00384762" w:rsidRDefault="003508AD">
            <w:pPr>
              <w:pStyle w:val="txtBold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Address </w:t>
            </w:r>
          </w:p>
          <w:p w14:paraId="31FA01DA" w14:textId="4A6D490F" w:rsidR="00384762" w:rsidRDefault="003508AD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Hyderabad, India</w:t>
            </w:r>
          </w:p>
          <w:p w14:paraId="31FA01DB" w14:textId="77777777" w:rsidR="00384762" w:rsidRDefault="003508AD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Phone </w:t>
            </w:r>
          </w:p>
          <w:p w14:paraId="31FA01DC" w14:textId="77777777" w:rsidR="00384762" w:rsidRDefault="003508AD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8886552227</w:t>
            </w:r>
          </w:p>
          <w:p w14:paraId="31FA01DD" w14:textId="77777777" w:rsidR="00384762" w:rsidRDefault="003508AD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 xml:space="preserve">E-mail </w:t>
            </w:r>
          </w:p>
          <w:p w14:paraId="31FA01DE" w14:textId="77777777" w:rsidR="00384762" w:rsidRDefault="003508AD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mail2divakar@gmail.com</w:t>
            </w:r>
          </w:p>
          <w:p w14:paraId="31FA01DF" w14:textId="77777777" w:rsidR="00384762" w:rsidRDefault="003508AD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LinkedIn</w:t>
            </w:r>
          </w:p>
          <w:p w14:paraId="31FA01E0" w14:textId="77777777" w:rsidR="00384762" w:rsidRDefault="003508AD">
            <w:pPr>
              <w:pStyle w:val="div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https://www.linkedin.com/in/divakar-kadupu-0423023</w:t>
            </w:r>
          </w:p>
          <w:p w14:paraId="31FA01E1" w14:textId="77777777" w:rsidR="00384762" w:rsidRDefault="003508AD">
            <w:pPr>
              <w:pStyle w:val="txtBold"/>
              <w:spacing w:before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WWW</w:t>
            </w:r>
          </w:p>
          <w:p w14:paraId="31FA01E2" w14:textId="77777777" w:rsidR="00384762" w:rsidRDefault="00B319D9">
            <w:pPr>
              <w:pStyle w:val="div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hyperlink r:id="rId5" w:history="1">
              <w:r w:rsidR="003508AD">
                <w:rPr>
                  <w:rStyle w:val="documentaddressa"/>
                  <w:rFonts w:ascii="Century Gothic" w:eastAsia="Century Gothic" w:hAnsi="Century Gothic" w:cs="Century Gothic"/>
                  <w:spacing w:val="4"/>
                  <w:sz w:val="22"/>
                  <w:szCs w:val="22"/>
                  <w:u w:val="single" w:color="FFFFFF"/>
                </w:rPr>
                <w:t>Bold Profile</w:t>
              </w:r>
            </w:hyperlink>
          </w:p>
          <w:p w14:paraId="31FA01E3" w14:textId="77777777" w:rsidR="00384762" w:rsidRDefault="003508A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84762" w14:paraId="31FA01E5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80" w:type="dxa"/>
                    <w:right w:w="80" w:type="dxa"/>
                  </w:tcMar>
                  <w:vAlign w:val="center"/>
                  <w:hideMark/>
                </w:tcPr>
                <w:p w14:paraId="31FA01E4" w14:textId="77777777" w:rsidR="00384762" w:rsidRDefault="003508AD">
                  <w:pPr>
                    <w:pStyle w:val="divdocumentright-boxdivheadingdivsectiontitleParagraph"/>
                    <w:spacing w:line="220" w:lineRule="atLeast"/>
                    <w:ind w:left="240" w:right="240"/>
                    <w:textAlignment w:val="center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Websites, Portfolios, Profiles</w:t>
                  </w:r>
                </w:p>
              </w:tc>
            </w:tr>
          </w:tbl>
          <w:p w14:paraId="31FA01E6" w14:textId="77777777" w:rsidR="00384762" w:rsidRDefault="003508A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1FA01E7" w14:textId="77777777" w:rsidR="00384762" w:rsidRDefault="003508AD">
            <w:pPr>
              <w:pStyle w:val="divdocument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360" w:lineRule="atLeast"/>
              <w:ind w:left="620" w:right="300" w:hanging="281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https://www.credly.com/users/divakar-kadupu.5df4fb63</w:t>
            </w:r>
          </w:p>
          <w:p w14:paraId="31FA01E8" w14:textId="77777777" w:rsidR="00384762" w:rsidRDefault="003508A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84762" w14:paraId="31FA01EA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80" w:type="dxa"/>
                    <w:right w:w="80" w:type="dxa"/>
                  </w:tcMar>
                  <w:vAlign w:val="center"/>
                  <w:hideMark/>
                </w:tcPr>
                <w:p w14:paraId="31FA01E9" w14:textId="77777777" w:rsidR="00384762" w:rsidRDefault="003508AD">
                  <w:pPr>
                    <w:pStyle w:val="divdocumentright-boxdivheadingdivsectiontitleParagraph"/>
                    <w:spacing w:line="220" w:lineRule="atLeast"/>
                    <w:ind w:left="240" w:right="240"/>
                    <w:textAlignment w:val="center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14:paraId="31FA01EB" w14:textId="77777777" w:rsidR="00384762" w:rsidRDefault="003508A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1FA01EC" w14:textId="77777777" w:rsidR="00384762" w:rsidRDefault="003508AD">
            <w:pPr>
              <w:pStyle w:val="div"/>
              <w:spacing w:line="2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1F0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ED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AWS Solution Architect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1EE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1EF" w14:textId="77777777" w:rsidR="00384762" w:rsidRDefault="00384762"/>
              </w:tc>
            </w:tr>
          </w:tbl>
          <w:p w14:paraId="31FA01F1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1F5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F2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Microservices with cloud native app development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1F3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1F4" w14:textId="77777777" w:rsidR="00384762" w:rsidRDefault="00384762"/>
              </w:tc>
            </w:tr>
          </w:tbl>
          <w:p w14:paraId="31FA01F6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1FA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F7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MuleSoft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1F8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1F9" w14:textId="77777777" w:rsidR="00384762" w:rsidRDefault="00384762"/>
              </w:tc>
            </w:tr>
          </w:tbl>
          <w:p w14:paraId="31FA01FB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1FF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1FC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Spring Boot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1FD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1FE" w14:textId="77777777" w:rsidR="00384762" w:rsidRDefault="00384762"/>
              </w:tc>
            </w:tr>
          </w:tbl>
          <w:p w14:paraId="31FA0200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204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201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Systems Integration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202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203" w14:textId="77777777" w:rsidR="00384762" w:rsidRDefault="00384762"/>
              </w:tc>
            </w:tr>
          </w:tbl>
          <w:p w14:paraId="31FA0205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209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206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Domain Driven Design methodology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207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208" w14:textId="77777777" w:rsidR="00384762" w:rsidRDefault="00384762"/>
              </w:tc>
            </w:tr>
          </w:tbl>
          <w:p w14:paraId="31FA020A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20E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20B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APIs and Life cycle management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20C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00" w:type="dxa"/>
                </w:tcPr>
                <w:p w14:paraId="31FA020D" w14:textId="77777777" w:rsidR="00384762" w:rsidRDefault="00384762"/>
              </w:tc>
            </w:tr>
          </w:tbl>
          <w:p w14:paraId="31FA020F" w14:textId="77777777" w:rsidR="00384762" w:rsidRDefault="003508AD">
            <w:pPr>
              <w:pStyle w:val="div"/>
              <w:spacing w:line="200" w:lineRule="exac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 </w:t>
            </w:r>
          </w:p>
          <w:tbl>
            <w:tblPr>
              <w:tblStyle w:val="common-lngg-skillfield"/>
              <w:tblW w:w="0" w:type="auto"/>
              <w:tblCellSpacing w:w="0" w:type="dxa"/>
              <w:tblInd w:w="3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60"/>
              <w:gridCol w:w="20"/>
              <w:gridCol w:w="300"/>
            </w:tblGrid>
            <w:tr w:rsidR="00384762" w14:paraId="31FA0213" w14:textId="77777777">
              <w:trPr>
                <w:tblCellSpacing w:w="0" w:type="dxa"/>
              </w:trPr>
              <w:tc>
                <w:tcPr>
                  <w:tcW w:w="30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A0210" w14:textId="77777777" w:rsidR="00384762" w:rsidRDefault="003508AD">
                  <w:pPr>
                    <w:rPr>
                      <w:rStyle w:val="divdocumentright-box"/>
                      <w:rFonts w:ascii="Century Gothic" w:eastAsia="Century Gothic" w:hAnsi="Century Gothic" w:cs="Century Gothic"/>
                      <w:spacing w:val="4"/>
                      <w:sz w:val="22"/>
                      <w:szCs w:val="22"/>
                      <w:shd w:val="clear" w:color="auto" w:fill="auto"/>
                    </w:rPr>
                  </w:pP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t xml:space="preserve">DevOps (GitHub Actions, </w:t>
                  </w:r>
                  <w:r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lastRenderedPageBreak/>
                    <w:t>AWS Devops)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1FA0211" w14:textId="77777777" w:rsidR="00384762" w:rsidRDefault="003508AD">
                  <w:pPr>
                    <w:jc w:val="right"/>
                    <w:rPr>
                      <w:rStyle w:val="common-lngg-skillfieldrating-headingp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common-lngg-skillfieldrating-padding-cell"/>
                      <w:rFonts w:ascii="Century Gothic" w:eastAsia="Century Gothic" w:hAnsi="Century Gothic" w:cs="Century Gothic"/>
                      <w:color w:val="FFFFFF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300" w:type="dxa"/>
                </w:tcPr>
                <w:p w14:paraId="31FA0212" w14:textId="77777777" w:rsidR="00384762" w:rsidRDefault="00384762"/>
              </w:tc>
            </w:tr>
          </w:tbl>
          <w:p w14:paraId="31FA0214" w14:textId="77777777" w:rsidR="00384762" w:rsidRDefault="003508A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84762" w14:paraId="31FA0216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80" w:type="dxa"/>
                    <w:right w:w="80" w:type="dxa"/>
                  </w:tcMar>
                  <w:vAlign w:val="center"/>
                  <w:hideMark/>
                </w:tcPr>
                <w:p w14:paraId="31FA0215" w14:textId="77777777" w:rsidR="00384762" w:rsidRDefault="003508AD">
                  <w:pPr>
                    <w:pStyle w:val="divdocumentright-boxdivheadingdivsectiontitleParagraph"/>
                    <w:spacing w:line="220" w:lineRule="atLeast"/>
                    <w:ind w:left="240" w:right="240"/>
                    <w:textAlignment w:val="center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Personal Details</w:t>
                  </w:r>
                </w:p>
              </w:tc>
            </w:tr>
          </w:tbl>
          <w:p w14:paraId="31FA0217" w14:textId="77777777" w:rsidR="00384762" w:rsidRDefault="003508A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1FA0218" w14:textId="77777777" w:rsidR="00384762" w:rsidRDefault="003508AD">
            <w:pPr>
              <w:pStyle w:val="skn-srz6details-wrap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4"/>
                <w:sz w:val="22"/>
                <w:szCs w:val="22"/>
              </w:rPr>
              <w:t xml:space="preserve">Date of Birth: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09/01/1984</w:t>
            </w:r>
          </w:p>
          <w:p w14:paraId="31FA0219" w14:textId="77777777" w:rsidR="00384762" w:rsidRDefault="003508AD">
            <w:pPr>
              <w:pStyle w:val="skn-srz6details-wrap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4"/>
                <w:sz w:val="22"/>
                <w:szCs w:val="22"/>
              </w:rPr>
              <w:t xml:space="preserve">Nationality: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India</w:t>
            </w:r>
          </w:p>
          <w:p w14:paraId="31FA021A" w14:textId="77777777" w:rsidR="00384762" w:rsidRDefault="003508AD">
            <w:pPr>
              <w:pStyle w:val="skn-srz6details-wrap"/>
              <w:spacing w:after="1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4"/>
                <w:sz w:val="22"/>
                <w:szCs w:val="22"/>
              </w:rPr>
              <w:t xml:space="preserve">Marital Status: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Married</w:t>
            </w:r>
          </w:p>
          <w:p w14:paraId="31FA021B" w14:textId="77777777" w:rsidR="00384762" w:rsidRDefault="003508AD">
            <w:pPr>
              <w:pStyle w:val="skn-srz6details-wrapnth-last-child1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4"/>
                <w:sz w:val="22"/>
                <w:szCs w:val="22"/>
              </w:rPr>
              <w:t xml:space="preserve">Visa Status: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pacing w:val="4"/>
                <w:sz w:val="22"/>
                <w:szCs w:val="22"/>
              </w:rPr>
              <w:t>B1 USA</w:t>
            </w:r>
          </w:p>
          <w:p w14:paraId="31FA021C" w14:textId="77777777" w:rsidR="00384762" w:rsidRDefault="003508AD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right-boxdivheading"/>
              <w:tblW w:w="5000" w:type="pct"/>
              <w:tblCellSpacing w:w="0" w:type="dxa"/>
              <w:tblLayout w:type="fixed"/>
              <w:tblCellMar>
                <w:top w:w="100" w:type="dxa"/>
                <w:left w:w="0" w:type="dxa"/>
                <w:bottom w:w="10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384762" w14:paraId="31FA021E" w14:textId="77777777">
              <w:trPr>
                <w:trHeight w:val="560"/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80" w:type="dxa"/>
                    <w:right w:w="80" w:type="dxa"/>
                  </w:tcMar>
                  <w:vAlign w:val="center"/>
                  <w:hideMark/>
                </w:tcPr>
                <w:p w14:paraId="31FA021D" w14:textId="77777777" w:rsidR="00384762" w:rsidRDefault="003508AD">
                  <w:pPr>
                    <w:pStyle w:val="divdocumentright-boxdivheadingdivsectiontitleParagraph"/>
                    <w:spacing w:line="220" w:lineRule="atLeast"/>
                    <w:ind w:left="240" w:right="240"/>
                    <w:textAlignment w:val="center"/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divdocumentright-boxdivheading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</w:rPr>
                    <w:t>Software</w:t>
                  </w:r>
                </w:p>
              </w:tc>
            </w:tr>
          </w:tbl>
          <w:p w14:paraId="31FA021F" w14:textId="77777777" w:rsidR="00384762" w:rsidRDefault="003508AD">
            <w:pPr>
              <w:pStyle w:val="right-boxheadinggapdiv"/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hd w:val="clear" w:color="auto" w:fill="auto"/>
              </w:rPr>
              <w:t> </w:t>
            </w:r>
          </w:p>
          <w:p w14:paraId="31FA0220" w14:textId="77777777" w:rsidR="00384762" w:rsidRDefault="003508AD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AWS Cloud, Kubernetes, Docker, MuleSoft</w:t>
            </w:r>
          </w:p>
          <w:p w14:paraId="31FA0221" w14:textId="77777777" w:rsidR="00384762" w:rsidRDefault="003508AD">
            <w:pPr>
              <w:pStyle w:val="p"/>
              <w:spacing w:before="20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  <w:t>Java, Spring Boot, Spring Framework, Dataweave, XML/XSLT</w:t>
            </w:r>
          </w:p>
          <w:p w14:paraId="31FA0222" w14:textId="77777777" w:rsidR="00384762" w:rsidRDefault="00384762">
            <w:pPr>
              <w:pStyle w:val="divdocumentrigh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" w:lineRule="exact"/>
              <w:textAlignment w:val="auto"/>
              <w:rPr>
                <w:rStyle w:val="divdocumentright-box"/>
                <w:rFonts w:ascii="Century Gothic" w:eastAsia="Century Gothic" w:hAnsi="Century Gothic" w:cs="Century Gothic"/>
                <w:spacing w:val="4"/>
                <w:sz w:val="22"/>
                <w:szCs w:val="22"/>
                <w:shd w:val="clear" w:color="auto" w:fill="auto"/>
              </w:rPr>
            </w:pPr>
          </w:p>
        </w:tc>
      </w:tr>
    </w:tbl>
    <w:p w14:paraId="31FA0224" w14:textId="77777777" w:rsidR="00384762" w:rsidRDefault="003508AD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sectPr w:rsidR="00384762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358AA321-E4A9-45B3-8461-545BEE57778D}"/>
    <w:embedBold r:id="rId2" w:fontKey="{A955C19A-0858-4997-9731-A82899DB1724}"/>
    <w:embedItalic r:id="rId3" w:fontKey="{26AABACD-4BEE-4390-9DBC-0AF909C14EF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C0443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DEE0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265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8886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6A1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E0D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5CF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9CF1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87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F0D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F207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85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54D3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FC7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1220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E4C0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7E3E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04BE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AE8FB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3039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BA2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7625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26D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F098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06F0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B4E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2AB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2685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9A5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B47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101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9C3D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320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3A2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3878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F63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64706545">
    <w:abstractNumId w:val="0"/>
  </w:num>
  <w:num w:numId="2" w16cid:durableId="975139055">
    <w:abstractNumId w:val="1"/>
  </w:num>
  <w:num w:numId="3" w16cid:durableId="1431125116">
    <w:abstractNumId w:val="2"/>
  </w:num>
  <w:num w:numId="4" w16cid:durableId="1918243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762"/>
    <w:rsid w:val="000A2EDF"/>
    <w:rsid w:val="000D7CFC"/>
    <w:rsid w:val="001A2996"/>
    <w:rsid w:val="002013AD"/>
    <w:rsid w:val="003508AD"/>
    <w:rsid w:val="00384762"/>
    <w:rsid w:val="0048438E"/>
    <w:rsid w:val="005D0CD7"/>
    <w:rsid w:val="0065320E"/>
    <w:rsid w:val="007B0573"/>
    <w:rsid w:val="00870A51"/>
    <w:rsid w:val="008A3689"/>
    <w:rsid w:val="008C70F1"/>
    <w:rsid w:val="00935D70"/>
    <w:rsid w:val="00A36ED8"/>
    <w:rsid w:val="00A6083D"/>
    <w:rsid w:val="00A6610A"/>
    <w:rsid w:val="00B319D9"/>
    <w:rsid w:val="00B96D4B"/>
    <w:rsid w:val="00CC774F"/>
    <w:rsid w:val="00CE79BB"/>
    <w:rsid w:val="00DB718A"/>
    <w:rsid w:val="00EC2A4F"/>
    <w:rsid w:val="00EE4C6E"/>
    <w:rsid w:val="00F13D26"/>
    <w:rsid w:val="00F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0178"/>
  <w15:docId w15:val="{72DAF36F-AD41-4CC8-AB5A-3C2EFEF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">
    <w:name w:val="div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documentleft-boxexperience">
    <w:name w:val="div_document_left-box_experience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heading">
    <w:name w:val="div_document_left-box_heading"/>
    <w:basedOn w:val="Normal"/>
    <w:pPr>
      <w:pBdr>
        <w:top w:val="single" w:sz="8" w:space="5" w:color="D5D6D6"/>
        <w:bottom w:val="single" w:sz="8" w:space="5" w:color="D5D6D6"/>
      </w:pBdr>
    </w:pPr>
  </w:style>
  <w:style w:type="paragraph" w:customStyle="1" w:styleId="divdocumentleft-boxsectiontitle">
    <w:name w:val="div_document_left-box_sectiontitle"/>
    <w:basedOn w:val="Normal"/>
    <w:pPr>
      <w:pBdr>
        <w:left w:val="none" w:sz="0" w:space="15" w:color="auto"/>
        <w:right w:val="none" w:sz="0" w:space="15" w:color="auto"/>
      </w:pBdr>
    </w:pPr>
    <w:rPr>
      <w:color w:val="003D73"/>
    </w:rPr>
  </w:style>
  <w:style w:type="paragraph" w:customStyle="1" w:styleId="headinggapdiv">
    <w:name w:val="headinggapdiv"/>
    <w:basedOn w:val="Normal"/>
    <w:rPr>
      <w:vanish/>
    </w:rPr>
  </w:style>
  <w:style w:type="character" w:customStyle="1" w:styleId="divdocumentleft-boxemptycell">
    <w:name w:val="div_document_left-box_emptycell"/>
    <w:basedOn w:val="DefaultParagraphFont"/>
  </w:style>
  <w:style w:type="paragraph" w:customStyle="1" w:styleId="divdocumentleft-boxemptycellParagraph">
    <w:name w:val="div_document_left-box_emptycell Paragraph"/>
    <w:basedOn w:val="Normal"/>
  </w:style>
  <w:style w:type="character" w:customStyle="1" w:styleId="divdocumentleft-boxpaddedlinedate-content">
    <w:name w:val="div_document_lef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</w:style>
  <w:style w:type="paragraph" w:customStyle="1" w:styleId="divdocumentleft-boxsectionexperiencesinglecolumnpaddedline">
    <w:name w:val="div_document_lef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left-boxsectionexperiencesinglecolumnjobline">
    <w:name w:val="div_document_lef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4" w:color="auto"/>
      </w:pBdr>
    </w:pPr>
  </w:style>
  <w:style w:type="table" w:customStyle="1" w:styleId="divdocumentleft-boxexperienceparagraph">
    <w:name w:val="div_document_left-box_experience_paragraph"/>
    <w:basedOn w:val="TableNormal"/>
    <w:tblPr/>
    <w:trPr>
      <w:hidden/>
    </w:trPr>
  </w:style>
  <w:style w:type="paragraph" w:customStyle="1" w:styleId="divdocumentleft-boxeducation">
    <w:name w:val="div_document_left-box_education"/>
    <w:basedOn w:val="Normal"/>
  </w:style>
  <w:style w:type="paragraph" w:customStyle="1" w:styleId="divdocumentleft-boxsectioneducationsinglecolumnpaddedline">
    <w:name w:val="div_document_lef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parentContainerleft-boxsectioneducationparagraph">
    <w:name w:val="div_document_parentContainer_left-box_section_education_paragraph"/>
    <w:basedOn w:val="TableNormal"/>
    <w:tblPr/>
    <w:trPr>
      <w:hidden/>
    </w:trPr>
  </w:style>
  <w:style w:type="paragraph" w:customStyle="1" w:styleId="divdocumentleft-boxcertification">
    <w:name w:val="div_document_left-box_certification"/>
    <w:basedOn w:val="Normal"/>
  </w:style>
  <w:style w:type="table" w:customStyle="1" w:styleId="divdocumentleft-boxcertificationparagraph">
    <w:name w:val="div_document_left-box_certification_paragraph"/>
    <w:basedOn w:val="TableNormal"/>
    <w:tblPr/>
    <w:trPr>
      <w:hidden/>
    </w:trPr>
  </w:style>
  <w:style w:type="paragraph" w:customStyle="1" w:styleId="divdocumentleft-boxParagraph">
    <w:name w:val="div_document_left-box Paragraph"/>
    <w:basedOn w:val="Normal"/>
    <w:pPr>
      <w:textAlignment w:val="top"/>
    </w:pPr>
    <w:rPr>
      <w:spacing w:val="4"/>
    </w:rPr>
  </w:style>
  <w:style w:type="character" w:customStyle="1" w:styleId="divdocumentright-box">
    <w:name w:val="div_document_right-box"/>
    <w:basedOn w:val="DefaultParagraphFont"/>
    <w:rPr>
      <w:color w:val="FFFFFF"/>
      <w:shd w:val="clear" w:color="auto" w:fill="003D73"/>
    </w:rPr>
  </w:style>
  <w:style w:type="paragraph" w:customStyle="1" w:styleId="divdocumentright-boxsection">
    <w:name w:val="div_document_right-box_section"/>
    <w:basedOn w:val="Normal"/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ocumentprflPic">
    <w:name w:val="document_prflPic"/>
    <w:basedOn w:val="Normal"/>
  </w:style>
  <w:style w:type="paragraph" w:customStyle="1" w:styleId="documentprflPicdiv">
    <w:name w:val="document_prflPic &gt; div"/>
    <w:basedOn w:val="Normal"/>
  </w:style>
  <w:style w:type="character" w:customStyle="1" w:styleId="documentprflPicimg">
    <w:name w:val="document_prflPic_img"/>
    <w:basedOn w:val="DefaultParagraphFont"/>
  </w:style>
  <w:style w:type="paragraph" w:customStyle="1" w:styleId="divdocumentright-boxname">
    <w:name w:val="div_document_right-box_name"/>
    <w:basedOn w:val="Normal"/>
    <w:rPr>
      <w:color w:val="FFFFFF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right-boxdivheadingdivsectiontitle">
    <w:name w:val="div_document_right-box_div_heading_div_sectiontitle"/>
    <w:basedOn w:val="DefaultParagraphFont"/>
  </w:style>
  <w:style w:type="paragraph" w:customStyle="1" w:styleId="divdocumentright-boxdivheadingdivsectiontitleParagraph">
    <w:name w:val="div_document_right-box_div_heading_div_sectiontitle Paragraph"/>
    <w:basedOn w:val="Normal"/>
  </w:style>
  <w:style w:type="table" w:customStyle="1" w:styleId="divdocumentright-boxdivheading">
    <w:name w:val="div_document_right-box_div_heading"/>
    <w:basedOn w:val="TableNormal"/>
    <w:tblPr/>
    <w:trPr>
      <w:hidden/>
    </w:trPr>
  </w:style>
  <w:style w:type="paragraph" w:customStyle="1" w:styleId="right-boxheadinggapdiv">
    <w:name w:val="righ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character" w:customStyle="1" w:styleId="documentaddressa">
    <w:name w:val="document_address_a"/>
    <w:basedOn w:val="DefaultParagraphFont"/>
    <w:rPr>
      <w:color w:val="FFFFFF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common-lngg-skillfieldrating-heading">
    <w:name w:val="common-lngg-skill_field_rating-heading"/>
    <w:basedOn w:val="DefaultParagraphFont"/>
  </w:style>
  <w:style w:type="character" w:customStyle="1" w:styleId="common-lngg-skillfieldrating-headingp">
    <w:name w:val="common-lngg-skill_field_rating-heading_p"/>
    <w:basedOn w:val="DefaultParagraphFont"/>
  </w:style>
  <w:style w:type="character" w:customStyle="1" w:styleId="common-lngg-skillfieldrating-padding-cell">
    <w:name w:val="common-lngg-skill_field_rating-padding-cell"/>
    <w:basedOn w:val="DefaultParagraphFont"/>
  </w:style>
  <w:style w:type="table" w:customStyle="1" w:styleId="common-lngg-skillfield">
    <w:name w:val="common-lngg-skill_field"/>
    <w:basedOn w:val="TableNormal"/>
    <w:tblPr/>
    <w:trPr>
      <w:hidden/>
    </w:tr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skn-srz6details-wrap">
    <w:name w:val="skn-srz6_details-wrap"/>
    <w:basedOn w:val="Normal"/>
  </w:style>
  <w:style w:type="character" w:customStyle="1" w:styleId="txtBoldCharacter">
    <w:name w:val="txtBold Character"/>
    <w:basedOn w:val="DefaultParagraphFont"/>
    <w:rPr>
      <w:b/>
      <w:bCs/>
    </w:rPr>
  </w:style>
  <w:style w:type="paragraph" w:customStyle="1" w:styleId="skn-srz6details-wrapnth-last-child1">
    <w:name w:val="skn-srz6_details-wrap_nth-last-child(1)"/>
    <w:basedOn w:val="Normal"/>
  </w:style>
  <w:style w:type="paragraph" w:customStyle="1" w:styleId="divdocumentright-boxParagraph">
    <w:name w:val="div_document_righ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table" w:customStyle="1" w:styleId="divdocumentparentContainer">
    <w:name w:val="div_document_parentContainer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ld.pro/my/divakar%2Dkadupu%2D241107091051/458r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Divakar Kadupu</dc:title>
  <cp:lastModifiedBy>Divakar Kadupu</cp:lastModifiedBy>
  <cp:revision>6</cp:revision>
  <dcterms:created xsi:type="dcterms:W3CDTF">2024-11-07T03:54:00Z</dcterms:created>
  <dcterms:modified xsi:type="dcterms:W3CDTF">2024-11-11T12:46:00Z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0fd0f603-a081-4080-ae10-ccdb01537aff</vt:lpwstr>
  </property>
  <property fmtid="{D5CDD505-2E9C-101B-9397-08002B2CF9AE}" pid="3" name="x1ye=0">
    <vt:lpwstr>DGQAAB+LCAAAAAAABAAcmsXSs1oURB+IAW5D3N2Z4RLc4env999BUpUMkmKf3t2rSWAaI0iYhikChXGRoTFKoAVGEP9eiDjLQyZtS8Z9dCQV2x73gJOFxHEAKWZxQnF8QcfdKvjx252fX3w/4Yq90FhzyWqXWGieasCbZVZktrvqK7ru57uZcPLWm2efxocPGSQdsNrroZrUYJRFV7aHHKjHQxdp6iD0DYcbox4enBU60neVrPGfOnhbqbDt07r</vt:lpwstr>
  </property>
  <property fmtid="{D5CDD505-2E9C-101B-9397-08002B2CF9AE}" pid="4" name="x1ye=1">
    <vt:lpwstr>jhYb14tjICkWBUSlky144bXtS/rkf+5fzBmVImHxrP7nW1+Vhvc9HwwoSjSkbRiXuBE3WfPfhLeZ3pRPBS3B5dFTRz0Ngxs0Dixs1AYAf7KpmyblAhnh5CjXEcJuHJY5VKTxSmQJ7kdqX5Sj12OkEXnOUbtqtoUMAb0K7SUv7FIvNGJTgQTfs7spPTU2A89HvnuHshRSdh7BIy9tjh2TIT6dGw6+E21ZYzUruBI6JsAc+YCDrU3DNk3SwqSCrAR</vt:lpwstr>
  </property>
  <property fmtid="{D5CDD505-2E9C-101B-9397-08002B2CF9AE}" pid="5" name="x1ye=10">
    <vt:lpwstr>Z2l9CsFsVfVmU7KK2MB7QjGjK05yqyupbx+mRtRGPWpWqlJKxD1I5EJNK3Z/nRt2ssVS1LhRsu5rofCnAkbDoIkidtRsygQA8ylrpM1+HDq2Hwlt5wgueaOaDJqkvr6yuI+Z5t9L3B5zWPqbilKsP966LpAMj7gRA4qKz75MVyFdtanwiFbkY+LdPfbQ3Ezib9IqlnJiquars+O6g7vKjy8ae1HfIbsf52dM5/ULWbEBYgsfI5AD1oD5bW8FdzB</vt:lpwstr>
  </property>
  <property fmtid="{D5CDD505-2E9C-101B-9397-08002B2CF9AE}" pid="6" name="x1ye=100">
    <vt:lpwstr>IblOsi9bAQccF3b+uLMZSQZBooBSUldZiBtdIHtxbfUTWcXmnJ4TphCAC+OobqfDRaBzf1uzERP71meTkTT7UV07q2k3t1ZoOZLGL8ZrTHidf0rnHqMan5mgs7eDjR/mjtEqE/tXWsZ9zz/u12Y5qWVE7cLKo9rF3wQK0EvHoTTHGV5B2ba+8CAKuSTQXdJ1GfEnRl6TTNV2u2VWeS1j/ZhnTTxMvqgzQkaSYr03QnjJOfm6HSaiPPnhqd5DlUx</vt:lpwstr>
  </property>
  <property fmtid="{D5CDD505-2E9C-101B-9397-08002B2CF9AE}" pid="7" name="x1ye=101">
    <vt:lpwstr>AmNhHrw0hwqCWndRDB3BXHealARf8VCqBjjTjKZ/gIRH17y3ECgv//Kq1162J7NiYGAcFu3rSZa2kb63rN4bGFDfa+zh9WP9XD92vvJI4ycNZnvTP/54fqJUP6C7Mf/8DzPyVvAxkAAA=</vt:lpwstr>
  </property>
  <property fmtid="{D5CDD505-2E9C-101B-9397-08002B2CF9AE}" pid="8" name="x1ye=11">
    <vt:lpwstr>9zRj3X3L4a8qmqLjVADkTafeWRml8K9Zu6bzJStM74XCSnh2CtukIW4XUBmtm47+9n4gK0mHfJEzx5Z6FYdlIxtDH9tZTpzPybyEj5U8jq1W3JSmsf2fj9Ya16oqHtX9id225eJjTXRFxEy+WYm25Gv13gMWtWYq6I5SY76dse3qhbHSAGSeZYedsdQOvT0qIwCRxCjk/aZu55q5FBFRqHhiMDA41PoMP+84UtzLPl+rEHyScDmEZpfEVTl6+/I</vt:lpwstr>
  </property>
  <property fmtid="{D5CDD505-2E9C-101B-9397-08002B2CF9AE}" pid="9" name="x1ye=12">
    <vt:lpwstr>kqbkxOvGvHLZal0Q3uW3pZeP4gRPzwsjFZnju92o+phNxWbIQFnE2G0LAAWqEax7C3DaAqigugP5Qq+Rr6bHyYKKAUd02CjVW58J4GISw8sQ1novyIadNVkijSb+c2bURfXceM+I1xkEweAXhMHSN+Bw5bCcPwcGcggsVQU40bnIrGwvYt6ozY8YaBBq7D/UoxWCIJWJtNr4Z/G/sEbqaVYdjRSQAoxb7hVWEr/0C42geCIkRoep1/shLaGzt7a</vt:lpwstr>
  </property>
  <property fmtid="{D5CDD505-2E9C-101B-9397-08002B2CF9AE}" pid="10" name="x1ye=13">
    <vt:lpwstr>8bH4Qyp8LPe6bcjh1lWu/DzMGUzG+CSpp8MmAmgk1tVZONbUsnZOtbDfGXKKFoEazjfKzDteJpruUgp14OfFr6ZQfyX4w6Y25eQq0kRTcRvawZ82ippfHKLSp4Q8NxwHGZuDUWJyhwhen1/C0mxZlvdvGJENsl6h9q3iFD4m9ZuaOON/ZYHfyCuxXGxo+Seuirc+1oej4Xk6PnLrbrn7/+H43MQbw1Cvx64zCbjhNUeaHwvSHzUq9aJxeW5HeLE</vt:lpwstr>
  </property>
  <property fmtid="{D5CDD505-2E9C-101B-9397-08002B2CF9AE}" pid="11" name="x1ye=14">
    <vt:lpwstr>Zzy0t4+IyeNldwZS7USxi7WJAcAGTUXgmcKsW3AjI+v1sPKdcByv6UXz5rdlqQn7UTrxoyB9PXR2snUTQuHcm1RzIl8bKFJIJ6gkmR/1d/+mF3WAEdABPrGXvos6dmcXjMEtdXiM2Yirt6wVAQMo41zMnAkeHn10nHnKMB69mPaOjcCeT2j65Wgrwth6w+KkUbH3/er40oIcCbNtX7CzLk6L3j/ECNmUEzUY54kftrjlROSWUKC2bkLI9Tt5pEn</vt:lpwstr>
  </property>
  <property fmtid="{D5CDD505-2E9C-101B-9397-08002B2CF9AE}" pid="12" name="x1ye=15">
    <vt:lpwstr>q0p9f4fVd8jyp302kzfK2/h9i7gGTSzIONfPumywTDPn069O5jOwn8bBqrbvG1O1VU32Ca0lN6Yrl/gocdXkYIj+r4AkjBOglyHp6lgpF6FNpx/vhdvt7WQH3C85+q7GORK8XAN6LgnHWpCjKGjPEfk1tREM1EnfvhHNwbz+nS2A6dUkID+is373QIB9+mXSM8wXIW28Tz5e2A90YPlR6QdqHwYHyZBXbYeI/34Hl3i3d+7dTtEIid5ULcMl0U6</vt:lpwstr>
  </property>
  <property fmtid="{D5CDD505-2E9C-101B-9397-08002B2CF9AE}" pid="13" name="x1ye=16">
    <vt:lpwstr>JL1r8zZRm8A74yF6TQzH4secDwCH+RIv9kiqlcRhRJpa9XxqhJydf5gh4tYAVnPgvoKwc4nIQgw9A2pOXlwDHg7mIGxjO+TLzq8+AdzGaSBNqr14WGgvRMg7MUrN17cgaPNkVj+zEqe7M/JiZifmx+NwglhtMAYRIHX4rAb5IgRJvXcYJZA3Z80JIK+uhQYQ4Kjou2S3Bhs6u1mr1X7BD8n3ueAzDHyITO0GVHqq6TAjWEQmkgNhJjoeoCVf3fD</vt:lpwstr>
  </property>
  <property fmtid="{D5CDD505-2E9C-101B-9397-08002B2CF9AE}" pid="14" name="x1ye=17">
    <vt:lpwstr>2MM8RySnOO157tRKq0t2rnlmkuWS9ZgXQnRtCmoDYSsTs60xkkq1pR9bT0WnuuhvA92qSkW6dmvWdoh98NKJnAlMxSvnLrdjx9OdTQjerxfHHBvlek890fuUC9LFz1FbRkki0mHN3fd2viEK+QWJaDPAZx9lrQFA5ZkMmUsnCgIB3rjkwku1OXzj6jhNEYs686QLB/JHXRtAmziR0mNZ/7igvd9mbQ+DgCxog64sXU8uceC+S+RbJnEqWK2C5zy</vt:lpwstr>
  </property>
  <property fmtid="{D5CDD505-2E9C-101B-9397-08002B2CF9AE}" pid="15" name="x1ye=18">
    <vt:lpwstr>GP0u0INlL5avU3w9qSUDcaLWQgpiYFo7+REhdtXeSLqA5PxtyGxcqSnvW1BhJmFIUJDSPcb/QpQazMxAyoLM1salVhKdf5ox5XWR/cT7vGZMl2M7gIVjTwQdfQtRGOHnoE812q5RTnkXa37XruQvqYCVO88dSIai0QJCVMoY4REBP+WfbkTWhc02Q8tyoS9FuoVZr21JaWtx2+xHnC/kGTrZbbWZi2Kf80IKZxoXRvUcJnLGXMHDI50MmclL6/f</vt:lpwstr>
  </property>
  <property fmtid="{D5CDD505-2E9C-101B-9397-08002B2CF9AE}" pid="16" name="x1ye=19">
    <vt:lpwstr>tqSoQ8nbpFAZPoBDAW9tajBq0+OuAMwmVgQmzkf7Z8U2TNbjG352PkLyj+Zv0HImfgf/K5zZg08sD/jqPbdezwEj1CId3iCRfatXca8GTBk2ceEN4vk+Lm1EqgLbJxYb/gsfJcfWqXa57BGvGCrdnn3kzhYQCYSWPu+1Xwelue/WhOAnRoJRNrgA4UEtpar2eZRYncFPuGPGywjJiyicmmQlZ0rmrLLEG4VId/IiN0Dbqos9cXZvflrXgqgV7l9</vt:lpwstr>
  </property>
  <property fmtid="{D5CDD505-2E9C-101B-9397-08002B2CF9AE}" pid="17" name="x1ye=2">
    <vt:lpwstr>VoXW29SEvXjRbPgwBPgjcuf3+ZybnaYhwX2dx9LpF7akKxX3W2ffWFk5BgDWR7FXenEvzMEaBAJq3H2eEGe2hFkSmCTF7rdKsFknsy1vEPDD7uhXAIA6CdRiDtaIjDpz0F+rPUb22pc26D7mTjcDZOwcdu+QFLUfw9H+d0cRa00c8fbjoPXhwyinT1AJfMWkzMXGWKVpz/jYKFGl5AsrthanlCxmwAjxbTibeB3Wd7BRJYgJoTqiWWLnV2Yvr30</vt:lpwstr>
  </property>
  <property fmtid="{D5CDD505-2E9C-101B-9397-08002B2CF9AE}" pid="18" name="x1ye=20">
    <vt:lpwstr>72hq/YZzvf7OJHulXDW3Erjz5qwRAVoWX8xe0IAL8ik8kxfF6LlC1tr/vhFVy5I2yFEXmz/lud/V17rC580q+/VnHBeb/Z6A3uF6gj0pm9ySOj7QxqUFZqDkhsbVelznY5GRWTdnwWOTnBhPM71veLEVHlktYlvz2+339YL2irQWNNJOL6shOisuJYzSSE82Jp8+54/zfJRuFOGz7vOtBT1Lso85B9FmuXYZ+vg7SHFhAgsXGkQ29PhSX91znsF</vt:lpwstr>
  </property>
  <property fmtid="{D5CDD505-2E9C-101B-9397-08002B2CF9AE}" pid="19" name="x1ye=21">
    <vt:lpwstr>eWTvYmg/lMQQOl0jp+4hfXxGko6otE5YJ629p2u24l6qJb7ZrwTHBR221JrdYAK8CJ/7hrZo+v2oA8tcsohwBHoi2XwJXjN9L31hzlucwvHlxyB/h8zvrfTgi/YF1gNEz9fnsZ5ucwA+n7+Ny8dODNozxclRoJia4YZ2tIroZt+1jtRjJ4LojGRU6676vrglIumX1LkH6cUfERSU794Ly8ypzTpZcW3aWvxUxg9sZq9mRjQDGmt/N3jKv6UxXM1</vt:lpwstr>
  </property>
  <property fmtid="{D5CDD505-2E9C-101B-9397-08002B2CF9AE}" pid="20" name="x1ye=22">
    <vt:lpwstr>iad6HX04ffu+Kv8dCbl+jxS9v2Don4nEbN/anP50t7yMRCQWpU69gNRNIa1/ojpOESVnMfW6I08b0eMJxsAJ41cRNunyJxb+/JfI4Nmxwk4fIlBBR0ctkbGCZhni3EtBZoPYrNY6VprIB326X6Dag0rbE/W9wEzWoOO2J1WmgtyTqwAdYBMkncDx4Fove85c/lEhbaIfkZE+NlgDRmm7+ouxVrFOXfSvmKOk/BUE03NKCdhpEXPynsZ7TOV52zT</vt:lpwstr>
  </property>
  <property fmtid="{D5CDD505-2E9C-101B-9397-08002B2CF9AE}" pid="21" name="x1ye=23">
    <vt:lpwstr>0MdrRNwrLdDwJHiydAhVpQU+TLIB3B/nxyyPOmxdEdhfzyhTuRZwNYEWOybPzWi/eb6x6chWCnE5xRx2AfnUrvA+c2hyYYQSULOn7vwDmV8C51F/hxJ38XFCno/G04jWitXxgJhWxicIpvg+N5ef/jOJtkdmM6jLtBqJMLCcPxEaxYVRAP02HulZ/XpTI4AdPEPBsgF9RgAxVW349hlrc0sMtpG00aCJZI5Pi2CYdNQNRrKArlqCK1pLs8g+muR</vt:lpwstr>
  </property>
  <property fmtid="{D5CDD505-2E9C-101B-9397-08002B2CF9AE}" pid="22" name="x1ye=24">
    <vt:lpwstr>BCik26qvZh6IdrRKihszTMw9ffTDfq96prnnPTrMo5F2kstXq5xhTX9BgLveH6zlGI/zKmn6IauRzPBWYJCHWhXMppgpzs/Wwi5qa/M06SC4qscmH4+07XqQlWMZRAfoeFtAcAql8mMcTx1ccfMPwtzYDKTIsXZvIQk6huhs/XE7ZzUFkYQJvV8bSILVwT9auuSNrgyx9vXj+jbmJXpzva23cJMN+kYuF+FJdBSKg2o+QYOAfOuzctHex8rcj48</vt:lpwstr>
  </property>
  <property fmtid="{D5CDD505-2E9C-101B-9397-08002B2CF9AE}" pid="23" name="x1ye=25">
    <vt:lpwstr>1x9pmPaJ/uTArM8WjW5Sro00IddaKkF9wmXp7JF2gvHZVbZOPegDwmQIGbGiVsdjfRnmLLCH/XXX8mc8R42booD0soUbJmESxvsUmhIQvBN0ZV0ozrCpl4yIabAKO4WuPJCZZSBm+5OoNQm29eyRE8yoV2qTGqTXKsBfCh39Rj+4sr9AoWFniI+VJsvmo+xCuDU8XvqqJ9+CyjN+2xLpdTCnll0Ldoy+Yb9pEV1j09hO+qviLB5GJf3/UlYa9bt</vt:lpwstr>
  </property>
  <property fmtid="{D5CDD505-2E9C-101B-9397-08002B2CF9AE}" pid="24" name="x1ye=26">
    <vt:lpwstr>QcC5UX/hZ4usYHb5FLX8lNlZBlhKAmfcu0Le4a0r4nL8FPnNXMu/1mQsCem+Ia2SLYBucDHGaTWv2pdhbCZ7e32HI0fbLZ9J+UGmwzpNVaiBeMg/Jvd/uzMf7YPKYJg/R8CwXpSZHJPlRlXuXTdLf5VSYRlDM2ZA67sELXEkFX74Wwwl74i22WT1rXAKSSy7T78VyY7g9N7fQH5oHj0Irx8bDC8EZE/tTydXutIcnsYExkjQMzEwQ5l2b/L5v//</vt:lpwstr>
  </property>
  <property fmtid="{D5CDD505-2E9C-101B-9397-08002B2CF9AE}" pid="25" name="x1ye=27">
    <vt:lpwstr>byxiqDJaF9LhtW7HS0k0qNE0G7Lvk0dP9yiPWQ7dn03o7WtfoNLXiXKSatX/eUGZI9ccuhoqfGjfaGi5RqfscMVURRkP69/l8FeXInRTWD9lXxOhdygn/clKKLN/ut/3jDnXCveqZTlIcCfBaSKoiZRxOKWwysN7n4iuZfgyOyNLfmwCgzuxwMmP3vbEL/bqvrt/6T7UoEMRC5GneVMQ2xrEPrwoe9oCA6l6I/r+4a3xH8sjBDC+3Ls40LSnYv8</vt:lpwstr>
  </property>
  <property fmtid="{D5CDD505-2E9C-101B-9397-08002B2CF9AE}" pid="26" name="x1ye=28">
    <vt:lpwstr>wkaHlQ6zXm47fzmn1Jl/Xiomv0Edwpym4zWJYI9OhLtmjDJSnXPcU1QBSFub8FeKtdZzGUEJBcZV416Zfwac/uVIzUTrIGawtvPGBJfKEmV927Bm2pJ/vTYYpxIdf3sPjihbUc/2KX9Fq28f8Y6rQO4NvrB92L8Y28ilCeb0mGsIyry4IMPpGewALkKUWVTdRyv01MnTjAh9NqvYZ5IPrbs0lWdFXXAn/Rc9eRQYAIw2xApPYyd0wjZ+sfQsS03</vt:lpwstr>
  </property>
  <property fmtid="{D5CDD505-2E9C-101B-9397-08002B2CF9AE}" pid="27" name="x1ye=29">
    <vt:lpwstr>+kKVNovEqVTXdw4+eqk/M4VznVEXe8gYL1imT/7zbVw0wDcoG6RmNa9zSkQbOLDja98HUiq9jZ7lPomF4Kc0PqEGR8ijt+psF3lpfGE7OrIEn93ZMIbmhO7uPaahsySO4HJNMC58wZtITx0v53atN251KNjMTIpBVAetH3H+UyKlpXwtXjICBSPfkT2ncOY8WpUrDT5K3seBiPFWE9S9bPO66PGhLTvMuWNn8ZU2SP1m77U11n6qWC88CQhgTzi</vt:lpwstr>
  </property>
  <property fmtid="{D5CDD505-2E9C-101B-9397-08002B2CF9AE}" pid="28" name="x1ye=3">
    <vt:lpwstr>rKXQw2g387gXcq5aYi2da94mlM8ISJ3iTcatV1q1hJ90mgLfHgIPFxgqmTY/X7j2vQysMOlO96yXWfd74QG5IottkhkF90hVgncfVJNrzkIhOO0nWEaa3VxfusNpGlndZdy3QNnFu+/dorpNJ/zni6A3D1ASTRIhugY7A706sD8KRhGqOBDVtRwlz0jWaxGsdarBiZSkXgCIOiYG5uVbZaTnLp/OBdXPyR+ACjU6f3v3COXWfI4kt/4tjCZ/h2B</vt:lpwstr>
  </property>
  <property fmtid="{D5CDD505-2E9C-101B-9397-08002B2CF9AE}" pid="29" name="x1ye=30">
    <vt:lpwstr>MKIOAL/bRN1C/Vz1jImk7CGxHl9EnsfmuuL4THqQgd2NNy7SWP8lrEzgHaMUa/2OGfye1zKbrl+3EUJvYMTi4jvL9eaSkS0YEBpISRjv24JZt9ycMCLasnscKRS4P2i3xIv2IKX/FARSUk6ph17BSuT+vEDRNINnXRqc6Atmnf/cQr/NF7iQrbWSBPnuncuSIxUWUhDJn41O+HeoZLvZy6j+veHUOVFKtFv6QGrQTbAXHStneM2JmdBlicMgaH0</vt:lpwstr>
  </property>
  <property fmtid="{D5CDD505-2E9C-101B-9397-08002B2CF9AE}" pid="30" name="x1ye=31">
    <vt:lpwstr>/x5S9fFd5xGQmuQGB8vRwQM7X0V5k7vqCsNTCGyQnq1AWSbDDJBSWa4gLDRYXDJ4HlqMI16Oby6W8is5EkUQFMssZ2/BLp43Fz9gUxH1+ge4sk0dEAbPuQiWEr447jSv2OJCAkmgNNQuAZFYnT3T/CZdB4RARwmrvUh9o3Y3nBobHFKQMg2XtFJPkBci+3hu7siNLMcE7JQq4L0n4DWTBsGDvdnhSsD29ahHw7GtuS1OCydKt014Xptc23EkVIr</vt:lpwstr>
  </property>
  <property fmtid="{D5CDD505-2E9C-101B-9397-08002B2CF9AE}" pid="31" name="x1ye=32">
    <vt:lpwstr>3LL82Ydo9Z6k/ZQxgAinc7I/t+rs5W/bZKa4gKDYBmdzld0Q2onfs3A++Z2QuyVEGbLvl77Y+hJlE3lBwm4t6+gN00vFC4Q6qs41pMv/IaMIOqdskuJsqr8XmiNl5Po/gyzow1y/g+bxNyOu+zERH2Iz8Fm4El/Hq3LAC/bQeaSzTPlb7Y2+Qu08ADNVEmpygORlPTe8iGkpqMhms9rEocEQJuhX8OKHV3u0hNibyZh8T2z7O2qEpOtGpy/4hzH</vt:lpwstr>
  </property>
  <property fmtid="{D5CDD505-2E9C-101B-9397-08002B2CF9AE}" pid="32" name="x1ye=33">
    <vt:lpwstr>moJqmIAbR/sUlM67L4dVMDs42FoIPspOXCv5QyfG1pmOkXBpXAZdCk3j7WXpDSjeDtEr13dtQSi6U2/0piaMXjiGcQMeWmI6/tESlf73EjqtrenFwj7J08y37z2e96baVaYeQWuKcv0MDCvtFFosnf3GnHcWZLL20NLDpazGsxwgVP5YsCclfeavaqArOIHTiYiQ8xEUHTZbTPUskgyKOtwVG0C76ddMedjXVIIqMyJlPdTXGfiksQcP+eul6A1</vt:lpwstr>
  </property>
  <property fmtid="{D5CDD505-2E9C-101B-9397-08002B2CF9AE}" pid="33" name="x1ye=34">
    <vt:lpwstr>SpuaEcuN+ApcF4AWggU7XcNCoNXpCku8XhZEP45L6LbmXLbzEWx2DelXq3Bgz+VWv+SMdsVk3TezvSo556tLeIhn8S81eag6kVQ8+p7PeWzjQJw5yUN2+8+KskCUZDSDl4wdCa8l9MoTaljlw7XKMMDV3Dx7dS7jTvss02i+gfuO6VfRxv9TuHb45Cw9ZRFnOiGhdUzL7B0JKqdHSfgPnCqn36iRwh9280DTW3Am7os6HDCYI+vtCWfvCIiOSmQ</vt:lpwstr>
  </property>
  <property fmtid="{D5CDD505-2E9C-101B-9397-08002B2CF9AE}" pid="34" name="x1ye=35">
    <vt:lpwstr>1yswrX7KpRxasBtHbd6Oy3kc8qGu/FWD10GKqzo/KbMBZZ3ToC3F0zvnB+TMWLdHf6uzvjQJxjR5972Rw9il9qKQWCsZ6O4c1BOOMtwaQlmdpIf1DOjRouOZOO2Q0OL2JI6Jk47iw4HDaPiXLkmVyVrDTvDNJhojmK1aM3+uRROkwb2NOXXsS+laTaKfo+4oE2FVZwCA/q3mHnv3xLD9Er7uCRAx5n0oOtmtXoDkMWShnKnWlZaOC0dxjVERe4H</vt:lpwstr>
  </property>
  <property fmtid="{D5CDD505-2E9C-101B-9397-08002B2CF9AE}" pid="35" name="x1ye=36">
    <vt:lpwstr>hnt+HdkkIzXiZkVyGieoFiCo0UfMqpaz56r4bREJhn8YGFKKlF2yu95i4IzFQHdkCGTITLpcbFH2ZZ2tuSU/qk0WhPacGGx1qWekWf5ZfrzY7/64Wq4XPwDoOj+Yvcl+VG8/vJFKeg/o0mbA7Ky5Fgg+sdLaJFT5W4kS3zY1mehmsBExLnqWXo9IntDodly6zAjuC1tjn0FApR6pqaHDKk9ku4tEb/nHBthAhvRBRg7LfY3XOT32ymf2LQFMeGg</vt:lpwstr>
  </property>
  <property fmtid="{D5CDD505-2E9C-101B-9397-08002B2CF9AE}" pid="36" name="x1ye=37">
    <vt:lpwstr>rBSc2tZu+Vr2IhA01YIo/yDofE53JH0DSf5t2Lih1o3YGuYeC/n3tLIW9hT0wpHIDaPSJ9ETZrj7vXDHNcVtuDfrwp108/wx0TP/JxX3/NuL9eJSxyHbOTA/MZzFDF/WrANJLCGjk5f1R3x8ayj8CC51vyn/iwYh/CzxcNklQOvJC3cjcE0Muh72y4OhIucgiZR9MhoCHGwSEQk4N9OMrZBeEGGhWxbBzZksP6aSu/d8hnEe6yqW5OQf3e0RLYN</vt:lpwstr>
  </property>
  <property fmtid="{D5CDD505-2E9C-101B-9397-08002B2CF9AE}" pid="37" name="x1ye=38">
    <vt:lpwstr>5EEwww8HnfHEDCp57um2B5Ub3S1Z6I6aqfk02rmk6Jsf/+8kRajVfOS2+KEXLUkInQMSe7l4DQQZmL3k+TPwP8Oxt+Z3QPIDfD0GglbPkkXrGDnZejRZiImqerQND0nnFU/0J714FWCofJe5+kwu0ziT7xtGwiy0wUopTbFNvEJT6UxLu2TTkSfh3oliM/CqN19R6wSEnvncaomeVQAPxdzyOHEpYsi/pPnsDkuzcS9BAWbK0tRYo92mZYfafs+</vt:lpwstr>
  </property>
  <property fmtid="{D5CDD505-2E9C-101B-9397-08002B2CF9AE}" pid="38" name="x1ye=39">
    <vt:lpwstr>QIuEnEWk/qrM4PsHIL4CLF0ZwytGJSANCDXU0M1QRC9TX5unk61JYSsTPBe0yy4GfzmABTF5yzHeFaNjIBwmYSZRErDGxAhK38A4YsbS1NlOZONtPQdKfgTZRh/4K/+MG3ePqiz88T/G5h9HYknXL+VtFf3WPAL3nZQenoC3Ighhz7BClvh5s64fOYgetd16tdr9GJAKM17hmUc+LNR0nzvZok4oTNi3UVjUA0F4/mUTCXmQBkXBKxWNjQ4vH23</vt:lpwstr>
  </property>
  <property fmtid="{D5CDD505-2E9C-101B-9397-08002B2CF9AE}" pid="39" name="x1ye=4">
    <vt:lpwstr>enDSK+Z2RdLObROo1KD3Fo25d3L4c0iwIS5pCTJVKXa81rOejh0vmBhWESUeTaft3VFlMr1fSv129BGBVye0CnvbrAT8RFJknfQpykxQh80b9f3Mj1A0/51TH/2bDce7wtZCuDAuOb61zKCQKAE3/dqKOCwc6FE1yLdLEL63ZQFtXYUUUQu+3qiBu4DbynAt/NODUyRTL57rxTUB8vijoLX+uhFHWkYwNHkK8EdS9RNgVbSntH2E7moZvDrOGxh</vt:lpwstr>
  </property>
  <property fmtid="{D5CDD505-2E9C-101B-9397-08002B2CF9AE}" pid="40" name="x1ye=40">
    <vt:lpwstr>91ybueFT+GN8ROk/TfWPBH0PQ0ttDrzJFa+m6Yqpn9LNreSBJ0U58HBNDUcctDZOh/6Xd95UcMPLQWtLjE/D9h5bSS6ahXt/X1vgu8cIWGSqZiMAHXFScDl4lWWXhqjpTEJs6cyxNc579hr8gyuvGlFG1l52oyY97wrooKB96ZTjB3SECG44SDuxWlB5n+amONG+20TR4RdA1hX0RsAF+/kN5eP92VPqKc84lUwKhPd/vJ6+hM/VpI+eA522MGG</vt:lpwstr>
  </property>
  <property fmtid="{D5CDD505-2E9C-101B-9397-08002B2CF9AE}" pid="41" name="x1ye=41">
    <vt:lpwstr>z3DOuJpvpf/jXy6cCpvTwiSWdmflmQaMRz4KxDn86N9j0qro1ZjtbyVfWXkwIrUIJOJ39HBuJQrWY4lpnMQkol9aX5z1+cuQtdrPmlyNELjXP8FeZThUuOluf2KxEZQJV53zzwvIKStm7RZMDWaYJp7/aqLfcwH7dNXyTMkUq5YBhDEdwXfaluoyNZ7e8aKlIkLPxwMZGTUIvuLfilAqRmwA/AlGKcVd1CCFQwtLIioX+9mCK1oS7XRPHldf2ar</vt:lpwstr>
  </property>
  <property fmtid="{D5CDD505-2E9C-101B-9397-08002B2CF9AE}" pid="42" name="x1ye=42">
    <vt:lpwstr>VEzr8GbzF0xguRZ1x4M882ROh6gu19rnhtd2tjTkZa2Yy90IEG4LFxjUX9qDqtTZBPsYa7Tsju6ZhKicDg7btaRnnaZkM2kmuFRi1vefeBtw+zuFFWQG95KVXORnlK5LlFqXJrdN7eNPtMwg+g5nnO4M5UbtmtBpxmZggMr3nk6zSd2mjSrN7NN8+SNx7yb7d4AK/+dAUq10l6eo54pBmaOV24/BNit3JFgCevLvLp1XE/jEAmGqietyDuG8ixa</vt:lpwstr>
  </property>
  <property fmtid="{D5CDD505-2E9C-101B-9397-08002B2CF9AE}" pid="43" name="x1ye=43">
    <vt:lpwstr>5mP2PgZcabf3YcRw11WXHFyQJtFcqWUsDGQ4NykCh2pemxnVrGvPhwsQOvND7FvrP0B8v53qWpNLkVCB5EYCPjLbA37ZJPKcMyYOTKfps2U+MZFdOUz9bvYhIDY3VF7A2jFmNFnCWQbzQ5CWDW1Cz+R2vlYDj/Iab5Vo16HXW5FxjAMgo3Jch9Xr9MD/k1R2l8jGercIlOA+3PlIoaJkqGJzUbvCmaUVVWIhEEwv4D8HuE/HXSFp7VulOyM9vKG</vt:lpwstr>
  </property>
  <property fmtid="{D5CDD505-2E9C-101B-9397-08002B2CF9AE}" pid="44" name="x1ye=44">
    <vt:lpwstr>Rc10bcaa+gERVOq76Aqgof9tkdyHTVb7grF7ydOY3dZr0ZJqfwhXHmfw06Y8mVqa4quu62SiD64S89KFNDvYEXRCeZzMfV/wQ2pYLrwVrVvFL2N/iiB4EJQymX5mzJ8C1Q3x+A310d2ONvJb0Lp/Jv7itR5VxRnEAu72317gDLQxs4c2xwpllQoWSCPZWu+PxVPdIQCIk8sYv/Q4hVBoR4/3XrBeWTivawzPvncwIMTRpjO7j0srhUE6BhMujsR</vt:lpwstr>
  </property>
  <property fmtid="{D5CDD505-2E9C-101B-9397-08002B2CF9AE}" pid="45" name="x1ye=45">
    <vt:lpwstr>3EGj9zms11qSEFRySQT720+Xg7pnWBefkDejuZLpo/gw+UWOry6DdqR7I10RQT0WOnDpqJHjKlJLAo7Oc0hpQeKuTr/+i/M/CgAgA6knrfz+OwRam0+qCvEGzkKlbMa7LsAUmvv/qw735sVw5MzurP3Ld4NbyZrToQUuHbMGaxOLbf5HeKmGYIPEWXvZj0sreDeL5o+XOhYqn1VDRx4V8Vx2wgxzKhcMJ162pXh0iIBfHNAzlBQ0Q6phHyoFXNe</vt:lpwstr>
  </property>
  <property fmtid="{D5CDD505-2E9C-101B-9397-08002B2CF9AE}" pid="46" name="x1ye=46">
    <vt:lpwstr>47kjp6qKRXUKrL+zu43ceCqQxTQIDqnHkYLzvxyf7kSxb44BKyxIqm5hkBQtVL7/dzNYeE9Qhvz6LnkCT2bZb9KF3SKL0w1iqtJG/JIio5P/IvP403qlodCsbyrk90Ehko9wi1MPhHSGPNpHb1JkSYlpB3k3KcFPyfL9FcIP0BU+3Tx28qZo5pRt/PMqhfH5nsL9Hlom75a8OXnNrpmnjaaV2GZ2uwy7TpMq5adgvlsYcUxA1XyoBkLhYuyeLia</vt:lpwstr>
  </property>
  <property fmtid="{D5CDD505-2E9C-101B-9397-08002B2CF9AE}" pid="47" name="x1ye=47">
    <vt:lpwstr>Xg7QKWfnYwevLWtEF3WXwNu9yAC+1941y1TPHU31u3Gtn3cMM/j1rawcIqyfNlfvhVUSLmsAEtN+RPYWh0g9sfK14AHsMB5L98DmwAPaLnDvYoTMcKQTKf/xax+qKySAjgsfvAbmH69v7B+lntvCjgai+0kEV8f4uF0jqgEWgLO/SiDkofDWnVhBpBKJMRhX6TgJYJhMU7qEgqsm8yIwIwC/1cY+Ht3rJiV2Qn90IhfrogydIhbDxPowux62vGC</vt:lpwstr>
  </property>
  <property fmtid="{D5CDD505-2E9C-101B-9397-08002B2CF9AE}" pid="48" name="x1ye=48">
    <vt:lpwstr>SJ8abeCmnnzcdvw3vMJsALo8/q2GxlUpcmU+atxcppp0wEiHflpTU5rZkINkWVR/z0gDdplyhL4dd58uAAQMmroQYujkBN7mKT/o6UbuFv3QQPU6cnSZxF6lUQQ+op9lQblKzXs5hf7O1Bh5MqQOcPCldchaKqIp0keKpVkcsfwjhjS/lqF8u6syLKBSBKesnsqYiHYMaf/IuGVQsyDJhOvIHddKhV2Nq11mnLjjbbqov6RfUW37oYRsHkqkXX/</vt:lpwstr>
  </property>
  <property fmtid="{D5CDD505-2E9C-101B-9397-08002B2CF9AE}" pid="49" name="x1ye=49">
    <vt:lpwstr>aVSY8kh8E75Ks0mg3AWc45F2cQwp+iMsL7Qwx+vH8Ns0npxhF8O/PV8sooDx5A7fPXgIQJJD2A/SNOsU7gEUzscaES9mrlMekZhc6gto1U0Qgo+q5go4MNXLH4fYsTe8moB8xSJiWeSHtUOFM0oLCKLinr5GBHPzKE26P9viXi0pcsY4XsenKqhPOKoLV4KOKvmPegjUxzQ4gie0ciaXP1HoiYD+hIGVJA/qJr0eT985ev380PhuPtYol8DFlS1</vt:lpwstr>
  </property>
  <property fmtid="{D5CDD505-2E9C-101B-9397-08002B2CF9AE}" pid="50" name="x1ye=5">
    <vt:lpwstr>ZOHOq6wDEJdnXg3MGcQfTU/ricYwu/aBhdJG4U8nlfySUeTuJynlOkEa6hN/rwT+KEMkTnZ8gJQCrFKKotL43moX0qL37MFS0Gvifz+VwZAMwaZLgsJYBl+Jc60fjEDS2nO8tHNUDK8hqvrblgVGnCQc89XnBpv5oHB0uQ5rf+Vg5u9caYMZ+ENBWmu15TCpH/nCMdh3JtMLA8fWurW/Gm37eAyWbWwBS8BFvipYA26MfW6FxWEXZwIN3CkAUao</vt:lpwstr>
  </property>
  <property fmtid="{D5CDD505-2E9C-101B-9397-08002B2CF9AE}" pid="51" name="x1ye=50">
    <vt:lpwstr>pakqF273zELKoAW8c3kG/10psGTxywW2+F/jgATT8AtfAWIw3MXM/MiIavDhZ9CxDTIjoTsGQJuYhRBZUel3HvsHnUHpPPlydWDx7Gj96d4RwHMrxMA2qkBFa+r4DZwWl3fqOSYAxlGIV+dwsmBjc3rfgcwtbRAZ9IDnq3xeXvQI9Hj5CISuc+5BIzpo3oabD9BXVNEQqaGYAhSwr/BtFPxH0ZfMJ+jokRo4eCcv1hP1v87RSpAqMrQissNQgsf</vt:lpwstr>
  </property>
  <property fmtid="{D5CDD505-2E9C-101B-9397-08002B2CF9AE}" pid="52" name="x1ye=51">
    <vt:lpwstr>/KSLUJuOFzp0UGL+juHqRhTz/Ba7GIKK/Bgjocwv+dlCYzXeG5lu4E0y2IL+Y1JpvawPxNmNgl/J8iQKFszYOrLP5XzZWX740PzAvomAy5jp7h5DiVTmE3CtJ6C4MLhEpLvr+8WDK6aDSrKa0pOsyVOhTCqhwWpq8VGSWYvf/FR7/xSc24r4eX7zmJ4kIvngnW0/GH7A2/1FyawPhOYbzrVZfn7t6yAY5UStXN6Q8uG3VtLGOhCnwMRIvIjjT0x</vt:lpwstr>
  </property>
  <property fmtid="{D5CDD505-2E9C-101B-9397-08002B2CF9AE}" pid="53" name="x1ye=52">
    <vt:lpwstr>XYQ/XQ7dXfbjvYjAdIz5ih0ncjDvPNOHOp6ki3QR7WQ4Wd/ssWfOOnlH60ywyI4O7HNgjU8lwmRb8fujKhHpML5O4yPR4v6s5lb9pmGx+MgmadxnpEokux9sIwoWGGd4KZqtUeAjbSMj2QxaGWzCyxMkuFCjtLJ6lHjS6jfgWgTTo39u0CZdmRTBvEpIcJfvvWrQX31GRVwACaqn+AJx5Qmx9uLgs4FMdpQEqt5N2z4dg++v14igIXhbF0METCk</vt:lpwstr>
  </property>
  <property fmtid="{D5CDD505-2E9C-101B-9397-08002B2CF9AE}" pid="54" name="x1ye=53">
    <vt:lpwstr>ggQ/rdYfHxMpk9pN+eqf/wMMytA06nlzMf66Sh4Fyxn7XjlsjBJrKSpwItpV3Hq7TjgSTpI6cnx3Sc+wkQ3KAeZyqjC0xOJc21ookKXuBKlEdmbYt9VFDuU+QUW5Dd1jh5nSAKNOjpx3u11gy4fv948D1E0OMRAkQQltd4S+IlnwWT+Tz/iZK2m/HIrJgFIIgSrsHbGJG0YMRR/4M2WGfYizOuKroOuSHi8KBX0ANdXpzuvWnyIQ6Dvqj+xchHC</vt:lpwstr>
  </property>
  <property fmtid="{D5CDD505-2E9C-101B-9397-08002B2CF9AE}" pid="55" name="x1ye=54">
    <vt:lpwstr>QH914tPLWIcII+8iZw3B7ahdU2YwltPYt7gtaKBSjbLs6WsMuufCwqKCutqx21dgvnETrr/wouM/7AIMyxnKTXmh4CT/8RMsz8cfoExdni6y6L7liYdY5sIJ77mMRh80Z2QEcJlFwC/3XHjZZ1yeTOmXf5NUMbhmBSzfMDIuPOiPyrbORlNXr/6GEt2UU4T826EOcvbjXMT0alLEENPhKdmu+n1tHhDVwqApMbnP44IT/AwJ53A9ZOk5aKvUdMY</vt:lpwstr>
  </property>
  <property fmtid="{D5CDD505-2E9C-101B-9397-08002B2CF9AE}" pid="56" name="x1ye=55">
    <vt:lpwstr>iLBenYq5mnNuTMOtzGszzT+3fAWCoUXzrmlLEhySOKA4hPL8bsMH5iQyjluYu1ebnDsNXorczeo5/xiZ4M9AoMnWTP5q99F+bxFq046i3/ukO8RomqDf9iuJnslBIh0OBZcMNG97p8SPXB0K7yyj0sVuTwPvAIXNOFBkGaGVTo/yNAysVo/BbGdraoXQ4KRJvHhUrqQAanCJfXeOuCdiX7cGLM15hmxpvW9ucT2ORp4xin1K3SdxR/RG5sttT1/</vt:lpwstr>
  </property>
  <property fmtid="{D5CDD505-2E9C-101B-9397-08002B2CF9AE}" pid="57" name="x1ye=56">
    <vt:lpwstr>9RBch9SmgI7GTctiZV5iMQlMCx9OCHuMTrf3HZvRMkP8zg74lIIYNaI10U6gbeJ6fsvw2CJ56YkIQqytop2S1A8NKWLKUvt5CiwOEP0HzX3qDdaF0iUClZnTC/if1BzOwxf8Y+3BH/9qz023yqLUuQfl1h4xw/mFS22RlSyZzBSMj5LDhFuZTXx+iXY40G8jwTDnp8nIOSlF+IA3G+wXrUgI++uloJR5O8xqrbDzsbzrZPUd1mICuPitPMK4yfV</vt:lpwstr>
  </property>
  <property fmtid="{D5CDD505-2E9C-101B-9397-08002B2CF9AE}" pid="58" name="x1ye=57">
    <vt:lpwstr>kSOSj/84n8OFGnPV5Rn1CrHBV4QaY9e4zYBz8PXRdXxxJyNXBg+xrdgi2f+ODZIEdCFOGQzkAWeqDAppbhYbr4IawVVET+0HhfUxDWa8nIs7rtbep13471lcnZA02znhzjKOXWNc4xvwV5jofDabv6cW3FyQ8JOj3E0erquIGVSVYtJvzGJbH8Wj2aELaHrbjuPlBD+ckwsKWqtlq0tRnfI86nb3tvfJC8jzDV9irGHjt/W7aevroaa84bJaIAW</vt:lpwstr>
  </property>
  <property fmtid="{D5CDD505-2E9C-101B-9397-08002B2CF9AE}" pid="59" name="x1ye=58">
    <vt:lpwstr>T6/NDzkU5uvRLZb+CT5n5FNZ6th+A18HZWCYvedcAmci2kmvteqtorGPywBWsubuTr2WUuhRuNLaCQVkv4LV1foNbzchQVtI4f45RkDJ5J7lyqGAqTFeLLJJ/yKO+oqH5Sw/q/ruC3LjLvS+abeMj1XyYKa0Z7Uk6oPAH6xHdDf6EOIMafMfWEf+crFbzOUPuorufMh0S5mVfVcb3BcHQH4yyLsgdwVhAzAtXGCTNf4LGnjLi1AJbJvF/i7BoG5</vt:lpwstr>
  </property>
  <property fmtid="{D5CDD505-2E9C-101B-9397-08002B2CF9AE}" pid="60" name="x1ye=59">
    <vt:lpwstr>NlpYht95Pf72CEehz5UZgo5BagZ8t5o1BHQ99fNNZ+x/v1DG/1eN31+MeP3l9fv9x9oGAEmayou8ND187oha9j96XZEEirCA8QNGrsE9Oh3AvQkvDud2qLo9x5coSyn6ROzp7NUC+i4UmEqnYWlYEhTjGeEYXST1tV9XN0fbl/fEz68u/Lb425X/HOyA44kaXkzVWpRx03n+w92faP/HYpqRL/wG/7KPDFbwGQN1KNI+ty5VeVY+oCM4u4Q+E7X</vt:lpwstr>
  </property>
  <property fmtid="{D5CDD505-2E9C-101B-9397-08002B2CF9AE}" pid="61" name="x1ye=6">
    <vt:lpwstr>UCJeufCRKzXzb9Bmw66QS/7IxqTxJh01eLVQ3E5AIcXt7ES2YZZd7RJqOQeSvx3YCT6Mwn6t2cU0L9UGbjNvY6ePlsPTXkO9gJXOoVDeSTxcZIx9/msRI+RkqkCVnsLAJy0DYgM60xXTuD4jrRQCqZBn/viY+eZvd7lZkpysJ0ZE6uJvFEQrbTuAyZBWdGu5UeZK20Vz9QyPN3BfBRwSvBWbfKeFObX7Ued7rFloLB5DnZgGTMu2A+f1YoHY4nl</vt:lpwstr>
  </property>
  <property fmtid="{D5CDD505-2E9C-101B-9397-08002B2CF9AE}" pid="62" name="x1ye=60">
    <vt:lpwstr>6Wsm2UrdTpbkHU3Fjz8TxqR3knjyZ8H0HLk+qwDpclOgdxXy5gCwEv25TTdtjbHdEy54tFLoY+X75RE1p9KalRz7wVgFu72iWR6YkLHlJ9Zwqtq1+jiD7t9HBnj3e1k99SnpCJidEH9fMaMp8++m0CtNxBrePn5Nlo8Jv4UeEaKmbToqrf0vHrUO8TuKD0zhrLLSyZW6m3LvbFZi3k/5lYwXSyua/03IPTpocza4C6xd91cC/jLJRAXnD/cLijp</vt:lpwstr>
  </property>
  <property fmtid="{D5CDD505-2E9C-101B-9397-08002B2CF9AE}" pid="63" name="x1ye=61">
    <vt:lpwstr>epmaKwOTsDmpm3vmxtT20Dc62IY8NvC7cupqqyVQm/mM5hnx4IyHfe84SROkqxnSH5KQjfbvWyBXD9OLaDvlz1oftlC7c6kE3/zASMyJ42o1y2Rmd9NONuaAla+yea+MZl5mUD5FN13nNW2fEeU/G06UmDWpKisbj3JfUJKlVEVFIFa6/DHjlv/ZewcIPw/+I9BY9X5IisbyhMyVQTxl0xpPkfKFTzVEgfQ3pkHQ2KiNLwYaorpr9n8SkRBR6TJ</vt:lpwstr>
  </property>
  <property fmtid="{D5CDD505-2E9C-101B-9397-08002B2CF9AE}" pid="64" name="x1ye=62">
    <vt:lpwstr>8LSiYkKaUal6mbkUzPL/xkOH/a4SKIbjIBD0AODxyElpdNPWKkbbESaSms68G57qwmbwMvFcj9Le9LsKfEeJV2FjP/JtiV58MBTDF8pOyp8fnF1WXqq+BPsdft+vO4sp5JjK4wBy/F09m5pSrbngS1hM1/c8KpBlwH+HO08i8fhH93G3UvHKCLhhHh+m0gB1DUT+s4lajr76ukG7XLGuw7ZnO+IdB4HingwnhIsv9t30OR21FsZyVmF1a6WLiwH</vt:lpwstr>
  </property>
  <property fmtid="{D5CDD505-2E9C-101B-9397-08002B2CF9AE}" pid="65" name="x1ye=63">
    <vt:lpwstr>JYixsaaP/3Upb/d8VY2slsStWRfErGZNycjTpgnWKtqEsFYQCasIKPOgaBZIFda7g08Qw56mSQNAwraofdW2evMoyqFTtfg0yjHeI5JJinDPfDF9glz15y/FtObVK+w6cOZyk+PhGi9qAXK3pu0Q1sBU0WQjHrvcCKO2j9ihHMJbxPIGSxZksx0PeFT0FahQu6IHcjZ9izFKkvgpGBsy4YSoCFpuH4C/bc1xKQee+D/5aj8Nx4Cv394umvzNfTg</vt:lpwstr>
  </property>
  <property fmtid="{D5CDD505-2E9C-101B-9397-08002B2CF9AE}" pid="66" name="x1ye=64">
    <vt:lpwstr>xWS0q7q1Eu+3VXoZ4cbMG7Td9PdIguB2/gIZGKcOwydRT57dG02u445J9AE85EXeu6wYoeCUoQCNfkVxCxfCa4BV011jis79KbLs1dCiPubZwRjBdrRYpva6CWON1BNmWGevldQoSMT7r3tyZV/p7fsA2PTT2kWlHV3eVaLxGe4UT2UMdfN0kqCgfusrDo7+Vxpw0y/VmPyiHou2k+6KdKNA6HImG65RQd7hR6HDP+AnGZP0Z1G2S6TW+kpQiOP</vt:lpwstr>
  </property>
  <property fmtid="{D5CDD505-2E9C-101B-9397-08002B2CF9AE}" pid="67" name="x1ye=65">
    <vt:lpwstr>FPQm9Blx40F9GtQmZQUD9lJT9DjGwr/0fgDIY2LU81771WMT0OuWxu22wwH3QtHdVNiZgePFjbUmevpJpgRkAq9U9WZmH+szkBoyY08+X4LWIFEcZT05LkTHE7sfJO7i9gIzXK3HueKVFsGTZU8qfu7hO40MhLKfeGfwV6YBmoprFEQJS3EtD2hEA/rpMcP9ErClNO7jlZY3Uv211zRg8DmagFR+I4wEhjI23fltr8A6ShKopGGg7PCq91KTQNY</vt:lpwstr>
  </property>
  <property fmtid="{D5CDD505-2E9C-101B-9397-08002B2CF9AE}" pid="68" name="x1ye=66">
    <vt:lpwstr>3TZn90GTSirGWk1FvFVHa1V0z3aXGj9DJB2QZIC7oaCbQvwjuC5dpIk7fIZa8u7Qdrug+eMPD57Sayk8n9XxoRcZB5fLSTv78AWk3to98ahSZ0oCL/bTeMhUQ67/6r4Lx1ZVWCKPpBBHgXvABvDt5DxuC9t1//uPFILdRdtWst0QNXkKxP3rJtiMQ51j6hQ10g8k2t5AU0rKNlv3oZCFC/cH4Cxyrp+ZIR1tRZYaOERDgTG794doPE0cwy8a9qs</vt:lpwstr>
  </property>
  <property fmtid="{D5CDD505-2E9C-101B-9397-08002B2CF9AE}" pid="69" name="x1ye=67">
    <vt:lpwstr>cuBF4JuDxpnJFAgQSaSbkHXYfYOOMg/XmIvGkIfsfqAgEwuyYYxbi+Z0DVUc6f04rVPI6u0Rk92kRx8ItoTFY1rB9R+8KEoZejQrkXwaLK4zNaWJHKZoFw7P/5s/zJScJeMXcVleNYsU+2DyGuD2KiagaSfFZtDuFVBnJ+/EMetkQ2atTSkBc8cdUBB6R3amPgNhyiBEqZz7NpkD7FredPfGG3KRnZ9lqu90wbQEn3KA3jlbdnsovy2aBAbopqR</vt:lpwstr>
  </property>
  <property fmtid="{D5CDD505-2E9C-101B-9397-08002B2CF9AE}" pid="70" name="x1ye=68">
    <vt:lpwstr>L4rdPZLzf75PGH9U3W5Ql/QJsimoDmPBn+Qmm7Gd5mYNYejUaGRic4ufal5ptt1MKFjv7i2d6bjjRmPkVKre1rrNWkuWCEIi2XOs/lxiHxC/mIT/HZHBSjb3rBLuwDAr/yhw1dL7qVIYjFczKKKfDLvpTZicZdYsZYW9LjBirl7LvmFu8eZcRahQOt6UAneKDeIoTfIU7D50BssG2PJCIqrC4+fnkMtfDKzSVUQIho4hH6S30HyTiHCADP+GiFE</vt:lpwstr>
  </property>
  <property fmtid="{D5CDD505-2E9C-101B-9397-08002B2CF9AE}" pid="71" name="x1ye=69">
    <vt:lpwstr>yebTVeXoQH436TqsDg/dntANwQVcobyI+10IXKtKE3twGgVBPplp3LXxVu/6cVyn3q1Q8KudubQdrIVyiO+f9cO5tFO8XUpEjRoXB0q5gtKm5bdsynOnbypDQy938JKlNoymCSPqxFsjIIhYcamBq7j2Ic+LPv1KQk5fFIVjgxeNmbBlMMh+nQoJ4FQtnBgkkbqawVN2uj12RhEkpAucGghOkIouliKYflEvdJrhRBsZgXE17dSlK8d4kQ0taVf</vt:lpwstr>
  </property>
  <property fmtid="{D5CDD505-2E9C-101B-9397-08002B2CF9AE}" pid="72" name="x1ye=7">
    <vt:lpwstr>yb7qkEmkf2U+26jYYvXzQQKFGNoC/ZZ+QuXAae+Tu39gFfZGGbcceYw3zC3VNUKXL1/h3/slbXPl1OEn5FV0VLW3YmI6iF9g4xszQVMlUfV8hN/Ou4pIgb9kj+D5g3r/LTUOsDdfUwm9aLKCKeC5Qg36qnwb8zS9KdrcsWc1c3DZEu6BBvjLxHAZdQ/isg1wPLYaYjvgejweiQLuCmX7FdORCahbAmvNwZGi9Fp9xlT+HCEIVmMyRLgxyS0esyr</vt:lpwstr>
  </property>
  <property fmtid="{D5CDD505-2E9C-101B-9397-08002B2CF9AE}" pid="73" name="x1ye=70">
    <vt:lpwstr>e5aJtn21xrqpr52SvFil6kmxCCDHIYVKqNQnpZCI6G+1CIBXsV9jS9yyunhsF+ZwQV18F/RH/mgDaOGrX82nganD6wFkkAdKmkZJz59/oB6gFr1n/61ZZFbOU4OgjHlvSumrbV6s6fNwIWsPB4KCOzilAlutpY6hdDvOyxGXSRGl7v+8cCjNZEXP77O7jEKTxLDh6JT7RiH2rFQcDYv5kE/Huj9wiIXUwfAyEN9IzxCoOIY1p4TO30oO62dxFGx</vt:lpwstr>
  </property>
  <property fmtid="{D5CDD505-2E9C-101B-9397-08002B2CF9AE}" pid="74" name="x1ye=71">
    <vt:lpwstr>F3UPyWRR3BDQ3f+EBD3xF/i36ogzPi+Hqo4mclmcZTMBs5s7/wMbcPp2kFNG0oP9bhuHlB2usLsewFWnjGVkKtE7oXr1Y41LCGHv5ta4xpjyQju5oEp6Yepc2nq3D311y0eUMkOdZR6EuAZFozdxmq0mZFzKU8Mv6RVEl+TbAEGl9jdIDpm8vEWSBm9cIYXlJrLH8dOTmxdCTzp0/SDGVBFiTtA/aNH3z/0lnrcM6yKvYKn8a11/ym93JF3z6jU</vt:lpwstr>
  </property>
  <property fmtid="{D5CDD505-2E9C-101B-9397-08002B2CF9AE}" pid="75" name="x1ye=72">
    <vt:lpwstr>eZYHqBoSyLaytlx8tlJWJLoxcw1iQF3qaHdcDQN45DtqLbq7wzo/PVsf+DgnMOjEuN45hCPV4NwhHzzO8rPLQ4KVcA+chDhyAqRzkRk8DCMCbwb1Lvr6649AJm9bxya7JMs/gi/9A0w3u7lBAvDmrcAwO0UVZMQcdotY3UTeFWmDaTmPftLflEl7ANh+JmW9nFS2mpWvJW2U1f27qgdRrFpM3ETvy60Li1j/PmnQ4N5FtLWLJLviiZusYzrvnzk</vt:lpwstr>
  </property>
  <property fmtid="{D5CDD505-2E9C-101B-9397-08002B2CF9AE}" pid="76" name="x1ye=73">
    <vt:lpwstr>Tn/PUBmotOjYfF+fsX6rvLq1WU4ZUz3fpZgXYVYTwHpFHJXuCxckHsWIA3a12IXoFYc7E9sT3nMvqgqIoLXUt8AyFquZ1jtQ8vTvdNnb+Gn2HV/e6521KHhuy7sJ/nQz/JjtiGk6g/XSSINeb1lwUvieNhW9oJHUqMQYWuEo5yAO9zUn2XeG0JS/ht8Vrym+IilLRQX+gH8C5Cj4vzo6Oug7Z3jG4359KzYjGveMvn1E4DlndzhHyuKf+kwhU/v</vt:lpwstr>
  </property>
  <property fmtid="{D5CDD505-2E9C-101B-9397-08002B2CF9AE}" pid="77" name="x1ye=74">
    <vt:lpwstr>EvpnyEKuVIqpAV47Ol/up7E0wXXs7ALhfjzBOCSNgGZbPM8ONbYKjhvK4S+SIZ4hdf0lybiR8/2874PfZvvT/baFsyS5WtMX6SPO8LMYj05KD8I50mtEHi9EjCt4A5OvkE/rWCzaz9SAPF09tA7kFPhfzBL/kjgQGXA5DCIZ1ahH1Eng985bTlu5496TMPD4oRPUYR7mn8UyOP/qHA7OPrIDCALchahDIrtqrrS13+apZkcTnv1v8lGPOz/p7LU</vt:lpwstr>
  </property>
  <property fmtid="{D5CDD505-2E9C-101B-9397-08002B2CF9AE}" pid="78" name="x1ye=75">
    <vt:lpwstr>JvDYLa+cngGT57iXM7BkWYP66f74yzV1gf5gmw6rGoLhUtnsyffXFxkmmJGB6g9AlUQ1rl2yyPg/mljpLA3TqC576Ns2FtAlmA4YD/PoJyUDG68RD7Ito9Ws9yWVebXNSWpY9V4BI471iRuV2yBhkwsKgioKNSds3UT7ZEqc0cUZBwcWzorebQ9x5cEsW/d09A8vIOPymTbIlEU8NJEp1IitH9DKy2eu/4qDAgvw07PralEPnt2FzHWiztVb+bY</vt:lpwstr>
  </property>
  <property fmtid="{D5CDD505-2E9C-101B-9397-08002B2CF9AE}" pid="79" name="x1ye=76">
    <vt:lpwstr>kZAepGoyQ7+DN558DVILmSZGTINjnxTYzEMJyv9NZEo+c+wUGlyaf9Gd2wMv6pMFdX4QdPZLPa0wh8PlsRzkrjClfZ7T+xKzThVDI87yIEOSufHb4ZXIRRXgD3JZvTSvWvsj+rXPQevgW1Rsdk7lKoCfEq0NCz9249DnoS9YtHrtq8P9G18CRkqqbHQvP2RjoA9gUKB0XF86+/ZUy2+fyTxdM1pmk5ifn5+ZI+naR273JonvnOrYYh4vxDr6v5u</vt:lpwstr>
  </property>
  <property fmtid="{D5CDD505-2E9C-101B-9397-08002B2CF9AE}" pid="80" name="x1ye=77">
    <vt:lpwstr>7ejOR7TKJMWCvu6aPqjJxAdnN26PEiq+EVFrc2Wi8yZY/cRXcBk3qMbRsYZDR7yoGnDeVHcpdS8IY8WzT+JcDYaJ2SERpPgRHo69mqnybzpRh3jyLD6x5UgDr62+KVcAS/+JgV1/yr8FehkSUseRDow7BFM+gL18wiykGfOrHRDJS0igALlYmh7TQ+fNvpvTbo7i1UMvppgiRNH3HexdYk+SqSB3buIoOsALGpsLEzN1VsPjdiTbrNQRaj+kOCI</vt:lpwstr>
  </property>
  <property fmtid="{D5CDD505-2E9C-101B-9397-08002B2CF9AE}" pid="81" name="x1ye=78">
    <vt:lpwstr>Mp795mOm0ASP5h1mZp6tjMcknBYJj6fK/DHexEf5VpdABWHYjNUIkqfgCJgpocV+Fjj4Olj9Dw7Oqe6nrJDBdYRcDldfxYmmA1BT9OGzLwRQFbhSRsHWMdY4/ds0yDjKOsz0e4fACgO8kNkT5Elrb9Va+68vY0I63UpycIltDfNOp/MMnRD41F0pDj2oi8NCcyGA76GwBbNjrog9d0/nAFNnWTnbtWSlfiUcXXZwp5zAe6csizIHD9ey0jM3JDs</vt:lpwstr>
  </property>
  <property fmtid="{D5CDD505-2E9C-101B-9397-08002B2CF9AE}" pid="82" name="x1ye=79">
    <vt:lpwstr>plmnGG68ZzFXN/e+gAyLvNv67XPUQRr0YoUPM1eJ1t2Yt8d5IIqA0oz93Jgm0gL/IpTRyNe+cMo6nZsRSsLKkLN+sMQ0oaiyr3oYRYDiP3doJyB0GFn6XAbpsEYu/wExHPSERNGp7HHaHTEzsIxek5etWyMEs2uJZCdrMm5x6ARiyWC0tbkHMepvUXDJr+NrvnXCaC4tiX6c5hb7xqoHyh5NBhEZW/VlUKlWELoZg3kKcjBLiCqtH5M7J+qkeCS</vt:lpwstr>
  </property>
  <property fmtid="{D5CDD505-2E9C-101B-9397-08002B2CF9AE}" pid="83" name="x1ye=8">
    <vt:lpwstr>RPs3FGYRUk4nT8n3khdJaKflzNJF6jHW4xEH2rtiME4a0nGap7bz59YNi73j1p8PkihMyfnW/FKWRFV9YTKnSpxFx5kjgoh5+Q2wuxEMwR3gT/+BAUFKvWDaT/gdVa/zjiGsW8cnFUsRHaD47SifRvbEDGVd9OLWUhlUQIcfddwKbnQAFrT4y8199uMXTRKO8AyqnCJNs68fimTvu7NToB/kZpZdvOGMXLwqTrxiCFX+qKttxg/YvvFmt0KCh7E</vt:lpwstr>
  </property>
  <property fmtid="{D5CDD505-2E9C-101B-9397-08002B2CF9AE}" pid="84" name="x1ye=80">
    <vt:lpwstr>9Yuxqt2WP6y1+Ip17ManMMSiH9Pe+F7MNU5HxG6A26ostaiFSs5m5sHBnNYg6FaUFIS6MabI4SLG9XvMX+L37THWssGvhuFvAS+8VBBgAz/GUQgcaIVOglNv5ew46phwaidbNJh1VoSS3Cf1aCnMCUQSyDfGEpxTuTyH2ilrM7RB4t3n8w1T6XZYjW1Y7EcK/lAuSUwOAZrFxmX/Uy53My8jCWXa28ACL1qexN8sjYbGBbmPDHh+6KOI+0RI0zz</vt:lpwstr>
  </property>
  <property fmtid="{D5CDD505-2E9C-101B-9397-08002B2CF9AE}" pid="85" name="x1ye=81">
    <vt:lpwstr>BAsXRegFC/IUo/XfCnftzNQjByNjzLngFD9ItEPDPKY9jwN1fuPfhFKDpw28OMJonJ/yhOGEPyCbym7ZBQvYk/M7VP6Hz2bBUpJF4va0PRBKjL1Jv0WoSfk8YGOt5x1L5NKSswwOaghlUDKSAro7D+5f2lA24z8iV4eXuB9WSvgvi9fUHXcm/T3q0ziF0rbXmUUCWx29lyuaIYDWNCLxXRgA77J6MU+eXyvB2Vwax2zrPu1Dwm3qzAjZP7Mgal4</vt:lpwstr>
  </property>
  <property fmtid="{D5CDD505-2E9C-101B-9397-08002B2CF9AE}" pid="86" name="x1ye=82">
    <vt:lpwstr>2gLV5G9ZjOZhT1XvRROWrPQKdozKu/M3tnOUiS0ctxSVRVpULLL6v8iJ0LLGzHk1XIfSb9asmvPwKanXS+GzDfYswY1+szU1y/lJ6LHUGyovI+XRp0RDnVScioE8svReWviRTCWUovNEDj5w1+kfirhKWexU1WT+Z6r970ZQ3sBImHMtfvVMQBQsQDmDroS7UGXkuN84HQ36LvBmoT11o5FaVW975bBV8b5qLGP0/Mw9kndAEA+B6yZHb90yPG7</vt:lpwstr>
  </property>
  <property fmtid="{D5CDD505-2E9C-101B-9397-08002B2CF9AE}" pid="87" name="x1ye=83">
    <vt:lpwstr>OFnNTDQkOMiDLVzqvsYN5CNMreojRreO37+8wecdwnRoZMSgu6LKSc26W2gcR5jg3LnvyDH++srUJNPH6Yunj/pC3moPculcHLdyZWA9jy+dHC6U4AHpO6QsjQLsfa5xk/euGxEJken1kyZNEDtrNLl/EvWH3oTdNXs9uTRTbXBu/SXr+8IwXscm+S0gyX0N4Z/499OtxAsHk7MOcGY24nFORIAiybJbl7fYBfJlei3SQ8DOdcn83PVdZHrND2F</vt:lpwstr>
  </property>
  <property fmtid="{D5CDD505-2E9C-101B-9397-08002B2CF9AE}" pid="88" name="x1ye=84">
    <vt:lpwstr>y7AgALM90GiUCiDCS28VYCI3dB5MJDEYTeAiIiZ94pb8drMvZCx32VtB+d4w0LzprhMLHEKV3F0ndfn4ack6mkXNr8LNfY+aH3maiWMSDsi1o23R8DXn496YLgMGHYIV3PXKmvr+fJ0ByzC6vkCVS5hnPgy2UNyQKB67/i4DDR2wAEzcyCHCouX06RQ5FH80sYMrKhlLERO5/Rt+U9UtKsDdTSMqD+MjTlHxmF09E2+Tteyr5s8xYG/pEwunCoH</vt:lpwstr>
  </property>
  <property fmtid="{D5CDD505-2E9C-101B-9397-08002B2CF9AE}" pid="89" name="x1ye=85">
    <vt:lpwstr>5+/LzTNoGhBB3LB+hKLbx9UTJGMOy0dOLd4VWuj9+yOM/TEmBRCNEUl614Z0+5o33L3sXQ7qHGJoiHXRGj4tXDjO4/tT7CyA8I5i+7mVVIZs76egT5BjM2mDfM3b6H/ibka/sv8COlPTSi11SdpzA9VZLEPaqX1pSaBx1mN5M0GLPMfWZ6YMvODOo5aPCWQnmFOpPbim1jktp51O5gssTIWxx7c4164V3R4Q9DtrzuB+5EQS87rAPSyujyK29Lq</vt:lpwstr>
  </property>
  <property fmtid="{D5CDD505-2E9C-101B-9397-08002B2CF9AE}" pid="90" name="x1ye=86">
    <vt:lpwstr>UXyorraMjAuVC9xygNQ0hGl87qzfhCF6nAYwzXsKbfb7MWqxa/+J8x+OrzP62NL4dlibB6Ga0uCNv88Jam35PQqFphbjCjGJw5MRQ0kqT781Ytyv053IBFxq9CZFz+hN/fZ2+1BcTYja+h5jjkBMo0sAglH105QEpRUXS4yawsJMr0iv1NfVipZy0gh0HO6Jnwv0NGbDdiIW0K4ewDcgz/qyTGMg82SwHO0qW9xdlPjV7BakjhUE50otuye+bwT</vt:lpwstr>
  </property>
  <property fmtid="{D5CDD505-2E9C-101B-9397-08002B2CF9AE}" pid="91" name="x1ye=87">
    <vt:lpwstr>1TM+/zgvSuBnzUGlikNh9/p5fL8sZjZlUwPb0+u6gmcTV85XUuQVjlW+yr4dVcO2z+oaVccktE/7KdKyiQa+1PuIShr03ZsHnn9EkepWs0L3dJrPahF8DUjVR/Aoj8duXW+2hHl49J4PEjV2Yt2KcFjdHfFeG1WrQIltMk4B7j8AG07xB02UKxQw2yfJ8zE8PGUJThKC9N+vanfBw2d5ShgRR6kRf+RIZ7VntACrMoDkoExZnHUOlcCs7h5U1AH</vt:lpwstr>
  </property>
  <property fmtid="{D5CDD505-2E9C-101B-9397-08002B2CF9AE}" pid="92" name="x1ye=88">
    <vt:lpwstr>CShUcUkhmh/2QiCjBUwOifjsKPti5ERqPBaJoL36f0wCeL3t1lkqDsJhjICd+9tKt+1nDtJpI7P6qkdBte9mvZqTI9f6N5sOJDZGPSeNuRQB1rRwojtFQQLQw2H5XezxtFor5Z/dZWtOJIjsGQN0vUI6OSLMfiPSviZM+RmENAnSI7IZTk7Qwze0J2jqdlFNwWCk2fBUqox4AqMQYv0uuZoRCFwxbtBwCR/rPl0v6FVdrAi0kF0dr2pqvZ71N4Y</vt:lpwstr>
  </property>
  <property fmtid="{D5CDD505-2E9C-101B-9397-08002B2CF9AE}" pid="93" name="x1ye=89">
    <vt:lpwstr>Jsvu0MAFXHD5KDIWdUP42eXTQ0+4P0g+TyenpvstyB0Nrlbz91GesXUBVB9mv9jtwdyMdmnoRNtR3yv2kGKqnHZ7ht5QewvX3hd/Rspr06Zyzxy+POg/KeMvFxRNq6A/721824DJUKhxz7lHCJiiw8Uz70JSP/j0N0vkor0N2WS1zjZYEdqBaNGQotAUj3jQ4+kZKmhXVRxKNukOTO/WEKB3Bz9P0RpRn5b3Df3+UVZ4nLta500NCH5kuJ5v5D9</vt:lpwstr>
  </property>
  <property fmtid="{D5CDD505-2E9C-101B-9397-08002B2CF9AE}" pid="94" name="x1ye=9">
    <vt:lpwstr>yjipNJdIPUnlZA0jfBYR8bFYDkFbIortkHPOoqFP9s7+y7B04ibyB7fECYmTXSuutPAzZp7cpkVqumWV32KsgxF6sPe8jd/yTRU0NlpWojIxIgefkoOm351pgib7hYlYHAhS6qwhBAecgEKI/uwr9RX2KYKFEDs9DvaX2p/LvC3QK/N1xjrHwAEds88QVMkEI9m8ZImr0U3AC3PRPJFQYQy5n8Ye41Q7HB8ISap8ADbMSNbp507Y5FDnRttwKQj</vt:lpwstr>
  </property>
  <property fmtid="{D5CDD505-2E9C-101B-9397-08002B2CF9AE}" pid="95" name="x1ye=90">
    <vt:lpwstr>5iiDnxdT+RJmo+OLwsFmTc4YPBp50mEAzbJ/y7TFyTJGuG5QcXwpI6iGT68it8ACuWPXClSNxT8SpxaCMQW+3Q/26Qmd1lluH4lq2chn2jzLOKVdWckGswmqth2OfKw1aqU05gJaksXVI3HD7sq3RvRQobTSWrvMCm4fR7z+zdKv0xWjKq/Myd/SP/2lUUKINeWmoVXGpkVgAF2pgzqLL7aheQEhanVssK6QG+CpU+12A6NF4kORt+Gamg/o2hi</vt:lpwstr>
  </property>
  <property fmtid="{D5CDD505-2E9C-101B-9397-08002B2CF9AE}" pid="96" name="x1ye=91">
    <vt:lpwstr>G0peA9bTNrcvwYimnnDXlUUIIsSjauk9C0GmBcNEhgC68TQbXemk/gBUWAnEBLtJXlcdbHHyVFA3e68SUpHnaWoocgHmcuEH9hVjfJWiW5KJ5DbJyGbtA5eJfMveEp/Jp1vzqy5uwEHVVm7cTUR1VenEPtxvt8WkMrPyZdaftLh6Nah3YvVfghPT0ye5DHJb1eaMNZkQ58mCk9SBQBB8tuRTL44rlmBM0pV6ZyLTmbFAF0KnFbcPwY4rYIh4KGO</vt:lpwstr>
  </property>
  <property fmtid="{D5CDD505-2E9C-101B-9397-08002B2CF9AE}" pid="97" name="x1ye=92">
    <vt:lpwstr>XFhzrMB8/gKL/ApEMSMFOahENj72Y2ZzX5dxDzo4E78hTcvQbM/4oBfA/cvIm1s+v1VBhTZxdvRHl0vlt0euQljQvUdI6Y/ypdDvBh5t6XgW+0vQzKKj6btgbv+eQOKefqTIPM5GRAXj+XImE2N81++qKSGNDxjM3fSDmoIden8yPEVdSMhhz8z4Q6qxAFb+tUtDi1SGpEtOlV4GMlRSOHN/U+Hifxhs0bbpP8jEki6kitsC87W0KnPYxyQjHTM</vt:lpwstr>
  </property>
  <property fmtid="{D5CDD505-2E9C-101B-9397-08002B2CF9AE}" pid="98" name="x1ye=93">
    <vt:lpwstr>bDfkQCf1cvBw2z77E8U9XF5gODpN/QyGZYwWn+apOZxjizLTN0T6MKwYzlUCV5KqjqRUAVIvU8aH6lhb5aNayrqa7CJCo7B9nKKlgs3HTqdy4KgFbbFf3js0+kj3wPSaq0lisqAXIKJSZ3T+rni9wCZ1jTc6vEFa6+XcBwbuq8J3usZztnndPtc2Q4OcQT+0w2dqQXlUSDtAmB/izFKpcEwl3yPrjsHYfbaM8lTc9vNlQpIM//2qXM7ssZbDx2f</vt:lpwstr>
  </property>
  <property fmtid="{D5CDD505-2E9C-101B-9397-08002B2CF9AE}" pid="99" name="x1ye=94">
    <vt:lpwstr>b57ssHi809/lPpG1JtQroGXt3ZyCXr4KSqk00gW3HCgI/531q6SzeXUg4tQhdNvibpJ5UQGndz4FPJSbIWuvwYNR0GGqpCxdPhgNguJ0aQ6ToOlGJvCBx1y3KEXzvowKxqJIFdQFtwU5kRZ7pJAlatAGvmx8AH8pUCTk8VP2Vsq+fIpkRU1L8pkWECY9PGEjnuodVCs1AbHLO0O51iNhGQD4esiazze8gA9345Ma9WqcrggX/hD1AlQmV/2PPmI</vt:lpwstr>
  </property>
  <property fmtid="{D5CDD505-2E9C-101B-9397-08002B2CF9AE}" pid="100" name="x1ye=95">
    <vt:lpwstr>NYmC045scAZOYVfuzKuBu/SDcHs07NEVLkk1nXQ6jz3IYVRr6GUEDRCz/UFqE4jWVbMEJefkfF41Jxp7oEo50J77d4V/tL++9p70dvYH28XE7QVSvgd4Tn8rTokBOboRcJMZZIKhIt0O4J1mOUKxeym589KVitdfwQS8JFvYz5LwsAHutKwL+wpwHh7NmqgZbh0KbWkRSmrag+aX3bdNtOjP4XVhqm/2TmEvErLTH1rUBFTOIOQBD25ZXtsUktH</vt:lpwstr>
  </property>
  <property fmtid="{D5CDD505-2E9C-101B-9397-08002B2CF9AE}" pid="101" name="x1ye=96">
    <vt:lpwstr>cPoMlM/w4PLGokHuYdSUaiJrFcAu3hPNqdXkdjTLudvz82gL6sfXx698MLpFf9csJjQogWJkpeHD12GEa8MQ7uQcgVRoKFFeRxrYO7yfrqdRfJXigxIWAez5bP4CSJ+tPmXgjVTm35/5HWN/nZhj/t62sLdJv+pw+LgqrAYwMvzFZoR1TV+eznymMIIPmrhAPiZVHHp3DqjXGiRyd98xOYbNJtTsgWNLq8bDwrzpGnMofYlxfVAAiK098v4cSJh</vt:lpwstr>
  </property>
  <property fmtid="{D5CDD505-2E9C-101B-9397-08002B2CF9AE}" pid="102" name="x1ye=97">
    <vt:lpwstr>tS0+2EjChhauqgWV/yl2cTvvui3JIGOhlqM1MTZy58SG6vkO2FyBvvbvUhQSn6YGafgw7+RNAqSr8aue69voXYLFmOZ6iR+aC1S9bHnfZsQE/aiaohz87Zi7Vi1430RFZkqkW+nlNke11w3PmVrEl4ufS7hzh0MDP5JfUXyFDXubtS/m8JffHk+kz4rE57ZryMQWTULUVyMzlmCULMcubBZ732rHlcMM3ARKwF6aauvUXc+o/b3dgvkgZE89wVQ</vt:lpwstr>
  </property>
  <property fmtid="{D5CDD505-2E9C-101B-9397-08002B2CF9AE}" pid="103" name="x1ye=98">
    <vt:lpwstr>K5wvlDCLbleY0Ng9+A9vnrZj2kRIuPIVc9t3dNlsMM/E3Z5YBUH36/zyZfPUtqpJ4/OUGkMZYw2UfkAkOR4wzyCnp5lDtu28ZI23+ocAijp1Z9CgU034xcOA3ZgkfFyWbqWAhrwcUe4x7Oujbv8UbakcxEmcz3JxQBeQ0mK5jH50PlnzUjlOfYhhLTX//mF3TpbqbG23kmCP9YBN1Wmk+CJtIKv7kz7X1KRXqZFTa+PABUWGeQucTV3FyOeFFWB</vt:lpwstr>
  </property>
  <property fmtid="{D5CDD505-2E9C-101B-9397-08002B2CF9AE}" pid="104" name="x1ye=99">
    <vt:lpwstr>mh37YaZItzQvak9sXSl2TvSa9OeEGpZNxDH7FqXq7cUkKoX135KZiUbKhGJnJl8VaQQ5fTn/JkqJUbBWhuRA5+61dmjXqVEmlFiT9D5X2PMBmxN9B0kXwdUpo2GKwGjJdPmgbnVbfL+/SwD0YyaFeeVBMtMV5v6jv7Sq50ZljF/JkkJdinVY5kMUiY8QbgWF6vH+OoUSGX5CguCdvOjLerN7VPPr3MDsvnf9w7XDMJAuUE7mvn4DW6q+ORyZ2FR</vt:lpwstr>
  </property>
</Properties>
</file>